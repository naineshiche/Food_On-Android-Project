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E29" w:rsidRPr="003D030D" w:rsidRDefault="00630E29" w:rsidP="00630E29">
      <w:pPr>
        <w:ind w:left="238"/>
        <w:jc w:val="center"/>
        <w:rPr>
          <w:b/>
          <w:bCs/>
          <w:color w:val="222222"/>
          <w:sz w:val="44"/>
          <w:szCs w:val="44"/>
          <w:shd w:val="clear" w:color="auto" w:fill="FFFFFF"/>
        </w:rPr>
      </w:pPr>
      <w:r w:rsidRPr="003D030D">
        <w:rPr>
          <w:b/>
          <w:bCs/>
          <w:color w:val="222222"/>
          <w:sz w:val="44"/>
          <w:szCs w:val="44"/>
          <w:shd w:val="clear" w:color="auto" w:fill="FFFFFF"/>
        </w:rPr>
        <w:t xml:space="preserve">Indira College of Engineering and Management Pune </w:t>
      </w:r>
    </w:p>
    <w:p w:rsidR="00630E29" w:rsidRPr="003D030D" w:rsidRDefault="00630E29" w:rsidP="00630E29">
      <w:pPr>
        <w:ind w:left="238"/>
        <w:jc w:val="center"/>
        <w:rPr>
          <w:b/>
          <w:bCs/>
          <w:sz w:val="44"/>
          <w:szCs w:val="44"/>
          <w:u w:val="single" w:color="000000"/>
        </w:rPr>
      </w:pPr>
      <w:r w:rsidRPr="003D030D">
        <w:rPr>
          <w:b/>
          <w:bCs/>
          <w:noProof/>
          <w:sz w:val="44"/>
          <w:szCs w:val="44"/>
          <w:u w:val="single" w:color="000000"/>
          <w:lang w:bidi="mr-IN"/>
        </w:rPr>
        <w:drawing>
          <wp:inline distT="0" distB="0" distL="0" distR="0" wp14:anchorId="409AEC44" wp14:editId="1266C592">
            <wp:extent cx="1718310" cy="1485900"/>
            <wp:effectExtent l="19050" t="0" r="0" b="0"/>
            <wp:docPr id="8" name="Picture 1" descr="logo indir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dira.jfif"/>
                    <pic:cNvPicPr/>
                  </pic:nvPicPr>
                  <pic:blipFill>
                    <a:blip r:embed="rId9"/>
                    <a:stretch>
                      <a:fillRect/>
                    </a:stretch>
                  </pic:blipFill>
                  <pic:spPr>
                    <a:xfrm>
                      <a:off x="0" y="0"/>
                      <a:ext cx="1718310" cy="1485900"/>
                    </a:xfrm>
                    <a:prstGeom prst="rect">
                      <a:avLst/>
                    </a:prstGeom>
                  </pic:spPr>
                </pic:pic>
              </a:graphicData>
            </a:graphic>
          </wp:inline>
        </w:drawing>
      </w:r>
    </w:p>
    <w:p w:rsidR="00630E29" w:rsidRPr="003D030D" w:rsidRDefault="00630E29" w:rsidP="00630E29">
      <w:pPr>
        <w:jc w:val="center"/>
      </w:pPr>
    </w:p>
    <w:p w:rsidR="00630E29" w:rsidRPr="003D030D" w:rsidRDefault="00630E29" w:rsidP="00630E29">
      <w:pPr>
        <w:jc w:val="center"/>
      </w:pPr>
    </w:p>
    <w:p w:rsidR="00630E29" w:rsidRPr="003D030D" w:rsidRDefault="00630E29" w:rsidP="00630E29">
      <w:pPr>
        <w:jc w:val="center"/>
      </w:pPr>
    </w:p>
    <w:p w:rsidR="00630E29" w:rsidRPr="003D030D" w:rsidRDefault="0089258A" w:rsidP="00630E29">
      <w:pPr>
        <w:pStyle w:val="Heading1"/>
        <w:spacing w:before="0" w:beforeAutospacing="0"/>
        <w:jc w:val="center"/>
        <w:rPr>
          <w:b w:val="0"/>
          <w:bCs w:val="0"/>
          <w:color w:val="000000"/>
          <w:sz w:val="72"/>
        </w:rPr>
      </w:pPr>
      <w:r w:rsidRPr="003D030D">
        <w:rPr>
          <w:color w:val="000000"/>
          <w:sz w:val="72"/>
        </w:rPr>
        <w:t>Food order system</w:t>
      </w:r>
    </w:p>
    <w:p w:rsidR="00630E29" w:rsidRPr="003D030D" w:rsidRDefault="00630E29" w:rsidP="00630E29">
      <w:pPr>
        <w:tabs>
          <w:tab w:val="left" w:pos="1520"/>
          <w:tab w:val="left" w:pos="5940"/>
          <w:tab w:val="left" w:pos="6300"/>
        </w:tabs>
      </w:pPr>
    </w:p>
    <w:p w:rsidR="00630E29" w:rsidRPr="003D030D" w:rsidRDefault="00630E29" w:rsidP="00630E29">
      <w:pPr>
        <w:tabs>
          <w:tab w:val="left" w:pos="1520"/>
          <w:tab w:val="left" w:pos="5940"/>
          <w:tab w:val="left" w:pos="6300"/>
        </w:tabs>
      </w:pPr>
    </w:p>
    <w:p w:rsidR="00630E29" w:rsidRPr="003D030D" w:rsidRDefault="00630E29" w:rsidP="00630E29">
      <w:pPr>
        <w:tabs>
          <w:tab w:val="left" w:pos="1520"/>
          <w:tab w:val="left" w:pos="5940"/>
          <w:tab w:val="left" w:pos="6300"/>
        </w:tabs>
      </w:pPr>
    </w:p>
    <w:p w:rsidR="00630E29" w:rsidRPr="003D030D" w:rsidRDefault="00630E29" w:rsidP="00630E29">
      <w:pPr>
        <w:tabs>
          <w:tab w:val="left" w:pos="1520"/>
          <w:tab w:val="left" w:pos="5940"/>
          <w:tab w:val="left" w:pos="6300"/>
        </w:tabs>
      </w:pPr>
    </w:p>
    <w:p w:rsidR="00630E29" w:rsidRPr="003D030D" w:rsidRDefault="00790FEE" w:rsidP="00630E29">
      <w:pPr>
        <w:tabs>
          <w:tab w:val="left" w:pos="1520"/>
          <w:tab w:val="left" w:pos="5940"/>
          <w:tab w:val="left" w:pos="6300"/>
        </w:tabs>
        <w:jc w:val="center"/>
        <w:rPr>
          <w:sz w:val="28"/>
        </w:rPr>
      </w:pPr>
      <w:r w:rsidRPr="003D030D">
        <w:rPr>
          <w:sz w:val="28"/>
        </w:rPr>
        <w:t xml:space="preserve">Project </w:t>
      </w:r>
      <w:r w:rsidR="00630E29" w:rsidRPr="003D030D">
        <w:rPr>
          <w:sz w:val="28"/>
        </w:rPr>
        <w:t xml:space="preserve">By </w:t>
      </w:r>
      <w:r w:rsidRPr="003D030D">
        <w:rPr>
          <w:sz w:val="28"/>
        </w:rPr>
        <w:t>-</w:t>
      </w:r>
    </w:p>
    <w:p w:rsidR="00630E29" w:rsidRDefault="005B2C60" w:rsidP="00630E29">
      <w:pPr>
        <w:tabs>
          <w:tab w:val="left" w:pos="1520"/>
          <w:tab w:val="left" w:pos="5940"/>
          <w:tab w:val="left" w:pos="6300"/>
        </w:tabs>
        <w:jc w:val="center"/>
        <w:rPr>
          <w:b/>
          <w:sz w:val="44"/>
          <w:u w:val="single"/>
        </w:rPr>
      </w:pPr>
      <w:proofErr w:type="spellStart"/>
      <w:r>
        <w:rPr>
          <w:b/>
          <w:sz w:val="44"/>
          <w:u w:val="single"/>
        </w:rPr>
        <w:t>Nainesh</w:t>
      </w:r>
      <w:proofErr w:type="spellEnd"/>
      <w:r>
        <w:rPr>
          <w:b/>
          <w:sz w:val="44"/>
          <w:u w:val="single"/>
        </w:rPr>
        <w:t xml:space="preserve"> </w:t>
      </w:r>
      <w:proofErr w:type="spellStart"/>
      <w:r>
        <w:rPr>
          <w:b/>
          <w:sz w:val="44"/>
          <w:u w:val="single"/>
        </w:rPr>
        <w:t>Gopalrao</w:t>
      </w:r>
      <w:proofErr w:type="spellEnd"/>
      <w:r>
        <w:rPr>
          <w:b/>
          <w:sz w:val="44"/>
          <w:u w:val="single"/>
        </w:rPr>
        <w:t xml:space="preserve"> </w:t>
      </w:r>
      <w:proofErr w:type="spellStart"/>
      <w:r>
        <w:rPr>
          <w:b/>
          <w:sz w:val="44"/>
          <w:u w:val="single"/>
        </w:rPr>
        <w:t>Iche</w:t>
      </w:r>
      <w:proofErr w:type="spellEnd"/>
      <w:r>
        <w:rPr>
          <w:b/>
          <w:sz w:val="44"/>
          <w:u w:val="single"/>
        </w:rPr>
        <w:t xml:space="preserve"> – 82123</w:t>
      </w:r>
    </w:p>
    <w:p w:rsidR="005B2C60" w:rsidRPr="003D030D" w:rsidRDefault="005B2C60" w:rsidP="00630E29">
      <w:pPr>
        <w:tabs>
          <w:tab w:val="left" w:pos="1520"/>
          <w:tab w:val="left" w:pos="5940"/>
          <w:tab w:val="left" w:pos="6300"/>
        </w:tabs>
        <w:jc w:val="center"/>
        <w:rPr>
          <w:b/>
          <w:sz w:val="36"/>
        </w:rPr>
      </w:pPr>
    </w:p>
    <w:p w:rsidR="00630E29" w:rsidRPr="003D030D" w:rsidRDefault="00630E29" w:rsidP="00630E29">
      <w:pPr>
        <w:ind w:right="-39"/>
        <w:jc w:val="center"/>
        <w:rPr>
          <w:sz w:val="32"/>
          <w:szCs w:val="28"/>
        </w:rPr>
      </w:pPr>
      <w:r w:rsidRPr="003D030D">
        <w:rPr>
          <w:sz w:val="32"/>
          <w:szCs w:val="28"/>
        </w:rPr>
        <w:t>Under the Guidance of</w:t>
      </w:r>
      <w:r w:rsidR="00790FEE" w:rsidRPr="003D030D">
        <w:rPr>
          <w:sz w:val="32"/>
          <w:szCs w:val="28"/>
        </w:rPr>
        <w:t xml:space="preserve"> -</w:t>
      </w:r>
    </w:p>
    <w:p w:rsidR="00630E29" w:rsidRPr="003D030D" w:rsidRDefault="00630E29" w:rsidP="00630E29">
      <w:pPr>
        <w:tabs>
          <w:tab w:val="left" w:pos="1520"/>
          <w:tab w:val="left" w:pos="5940"/>
          <w:tab w:val="left" w:pos="6300"/>
        </w:tabs>
        <w:jc w:val="center"/>
        <w:rPr>
          <w:b/>
          <w:sz w:val="44"/>
          <w:u w:val="single"/>
        </w:rPr>
      </w:pPr>
      <w:proofErr w:type="spellStart"/>
      <w:r w:rsidRPr="003D030D">
        <w:rPr>
          <w:b/>
          <w:sz w:val="44"/>
          <w:u w:val="single"/>
        </w:rPr>
        <w:t>Dr.</w:t>
      </w:r>
      <w:proofErr w:type="spellEnd"/>
      <w:r w:rsidRPr="003D030D">
        <w:rPr>
          <w:b/>
          <w:sz w:val="44"/>
          <w:u w:val="single"/>
        </w:rPr>
        <w:t xml:space="preserve"> </w:t>
      </w:r>
      <w:proofErr w:type="spellStart"/>
      <w:r w:rsidR="005B2C60">
        <w:rPr>
          <w:b/>
          <w:sz w:val="44"/>
          <w:u w:val="single"/>
        </w:rPr>
        <w:t>Darshana</w:t>
      </w:r>
      <w:proofErr w:type="spellEnd"/>
      <w:r w:rsidR="005B2C60">
        <w:rPr>
          <w:b/>
          <w:sz w:val="44"/>
          <w:u w:val="single"/>
        </w:rPr>
        <w:t xml:space="preserve"> Desai</w:t>
      </w:r>
      <w:r w:rsidRPr="003D030D">
        <w:rPr>
          <w:b/>
          <w:sz w:val="44"/>
          <w:u w:val="single"/>
        </w:rPr>
        <w:t xml:space="preserve"> Ma</w:t>
      </w:r>
      <w:r w:rsidR="0089258A" w:rsidRPr="003D030D">
        <w:rPr>
          <w:b/>
          <w:sz w:val="44"/>
          <w:u w:val="single"/>
        </w:rPr>
        <w:t>’a</w:t>
      </w:r>
      <w:r w:rsidRPr="003D030D">
        <w:rPr>
          <w:b/>
          <w:sz w:val="44"/>
          <w:u w:val="single"/>
        </w:rPr>
        <w:t xml:space="preserve">m </w:t>
      </w:r>
    </w:p>
    <w:p w:rsidR="00630E29" w:rsidRPr="003D030D" w:rsidRDefault="00630E29"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C1014A" w:rsidRPr="003D030D" w:rsidRDefault="00C1014A" w:rsidP="00630E29"/>
    <w:p w:rsidR="00601252" w:rsidRPr="003D030D" w:rsidRDefault="00601252" w:rsidP="00FF75CC">
      <w:pPr>
        <w:jc w:val="center"/>
        <w:rPr>
          <w:b/>
          <w:sz w:val="44"/>
        </w:rPr>
      </w:pPr>
    </w:p>
    <w:p w:rsidR="00601252" w:rsidRPr="003D030D" w:rsidRDefault="00601252" w:rsidP="00FF75CC">
      <w:pPr>
        <w:jc w:val="center"/>
        <w:rPr>
          <w:b/>
          <w:sz w:val="44"/>
        </w:rPr>
      </w:pPr>
    </w:p>
    <w:p w:rsidR="00B11898" w:rsidRDefault="00B11898" w:rsidP="00FF75CC">
      <w:pPr>
        <w:jc w:val="center"/>
        <w:rPr>
          <w:b/>
          <w:sz w:val="44"/>
        </w:rPr>
      </w:pPr>
    </w:p>
    <w:p w:rsidR="00B11898" w:rsidRDefault="00B11898" w:rsidP="00FF75CC">
      <w:pPr>
        <w:jc w:val="center"/>
        <w:rPr>
          <w:b/>
          <w:sz w:val="44"/>
        </w:rPr>
      </w:pPr>
    </w:p>
    <w:p w:rsidR="0016269B" w:rsidRDefault="0016269B" w:rsidP="00FF75CC">
      <w:pPr>
        <w:jc w:val="center"/>
        <w:rPr>
          <w:b/>
          <w:sz w:val="44"/>
        </w:rPr>
      </w:pPr>
    </w:p>
    <w:p w:rsidR="00C1014A" w:rsidRPr="003D030D" w:rsidRDefault="00C1014A" w:rsidP="00FF75CC">
      <w:pPr>
        <w:jc w:val="center"/>
        <w:rPr>
          <w:b/>
          <w:sz w:val="44"/>
        </w:rPr>
      </w:pPr>
      <w:r w:rsidRPr="003D030D">
        <w:rPr>
          <w:b/>
          <w:sz w:val="44"/>
        </w:rPr>
        <w:lastRenderedPageBreak/>
        <w:t>Index</w:t>
      </w:r>
    </w:p>
    <w:p w:rsidR="007B363B" w:rsidRPr="003D030D" w:rsidRDefault="007B363B" w:rsidP="007B363B">
      <w:pPr>
        <w:pStyle w:val="ListParagraph"/>
        <w:rPr>
          <w:b/>
        </w:rPr>
      </w:pPr>
    </w:p>
    <w:p w:rsidR="00356F62" w:rsidRDefault="00356F62" w:rsidP="007B363B">
      <w:pPr>
        <w:pStyle w:val="ListParagraph"/>
        <w:numPr>
          <w:ilvl w:val="0"/>
          <w:numId w:val="20"/>
        </w:numPr>
        <w:spacing w:line="360" w:lineRule="auto"/>
        <w:rPr>
          <w:b/>
          <w:sz w:val="28"/>
        </w:rPr>
      </w:pPr>
      <w:r>
        <w:rPr>
          <w:b/>
          <w:sz w:val="28"/>
        </w:rPr>
        <w:t>Abstract</w:t>
      </w:r>
    </w:p>
    <w:p w:rsidR="007B363B" w:rsidRPr="003D030D" w:rsidRDefault="007B363B" w:rsidP="007B363B">
      <w:pPr>
        <w:pStyle w:val="ListParagraph"/>
        <w:numPr>
          <w:ilvl w:val="0"/>
          <w:numId w:val="20"/>
        </w:numPr>
        <w:spacing w:line="360" w:lineRule="auto"/>
        <w:rPr>
          <w:b/>
          <w:sz w:val="28"/>
        </w:rPr>
      </w:pPr>
      <w:r w:rsidRPr="003D030D">
        <w:rPr>
          <w:b/>
          <w:sz w:val="28"/>
        </w:rPr>
        <w:t>Introduction</w:t>
      </w:r>
    </w:p>
    <w:p w:rsidR="00903349" w:rsidRPr="003D030D" w:rsidRDefault="00903349" w:rsidP="007B363B">
      <w:pPr>
        <w:pStyle w:val="ListParagraph"/>
        <w:numPr>
          <w:ilvl w:val="0"/>
          <w:numId w:val="20"/>
        </w:numPr>
        <w:spacing w:line="360" w:lineRule="auto"/>
        <w:rPr>
          <w:b/>
          <w:color w:val="222222"/>
          <w:sz w:val="28"/>
          <w:szCs w:val="28"/>
        </w:rPr>
      </w:pPr>
      <w:r w:rsidRPr="003D030D">
        <w:rPr>
          <w:b/>
          <w:color w:val="222222"/>
          <w:sz w:val="28"/>
          <w:szCs w:val="28"/>
        </w:rPr>
        <w:t xml:space="preserve">Existing System </w:t>
      </w:r>
      <w:r w:rsidR="007B363B" w:rsidRPr="003D030D">
        <w:rPr>
          <w:b/>
          <w:color w:val="222222"/>
          <w:sz w:val="28"/>
          <w:szCs w:val="28"/>
        </w:rPr>
        <w:t xml:space="preserve">And </w:t>
      </w:r>
      <w:r w:rsidRPr="003D030D">
        <w:rPr>
          <w:b/>
          <w:color w:val="222222"/>
          <w:sz w:val="28"/>
          <w:szCs w:val="28"/>
        </w:rPr>
        <w:t xml:space="preserve">Need </w:t>
      </w:r>
      <w:r w:rsidR="007B363B" w:rsidRPr="003D030D">
        <w:rPr>
          <w:b/>
          <w:color w:val="222222"/>
          <w:sz w:val="28"/>
          <w:szCs w:val="28"/>
        </w:rPr>
        <w:t xml:space="preserve">Of The </w:t>
      </w:r>
      <w:r w:rsidRPr="003D030D">
        <w:rPr>
          <w:b/>
          <w:color w:val="222222"/>
          <w:sz w:val="28"/>
          <w:szCs w:val="28"/>
        </w:rPr>
        <w:t>System</w:t>
      </w:r>
      <w:r w:rsidR="007B363B" w:rsidRPr="003D030D">
        <w:rPr>
          <w:b/>
          <w:color w:val="222222"/>
          <w:sz w:val="28"/>
          <w:szCs w:val="28"/>
        </w:rPr>
        <w:t>:</w:t>
      </w:r>
    </w:p>
    <w:p w:rsidR="00903349" w:rsidRPr="003D030D" w:rsidRDefault="00903349" w:rsidP="007B363B">
      <w:pPr>
        <w:pStyle w:val="ListParagraph"/>
        <w:numPr>
          <w:ilvl w:val="0"/>
          <w:numId w:val="20"/>
        </w:numPr>
        <w:spacing w:line="360" w:lineRule="auto"/>
        <w:rPr>
          <w:b/>
          <w:sz w:val="28"/>
          <w:szCs w:val="28"/>
        </w:rPr>
      </w:pPr>
      <w:r w:rsidRPr="003D030D">
        <w:rPr>
          <w:b/>
          <w:sz w:val="28"/>
          <w:szCs w:val="28"/>
        </w:rPr>
        <w:t xml:space="preserve">Future Scope </w:t>
      </w:r>
      <w:r w:rsidR="007B363B" w:rsidRPr="003D030D">
        <w:rPr>
          <w:b/>
          <w:sz w:val="28"/>
          <w:szCs w:val="28"/>
        </w:rPr>
        <w:t xml:space="preserve">Of The </w:t>
      </w:r>
      <w:r w:rsidRPr="003D030D">
        <w:rPr>
          <w:b/>
          <w:sz w:val="28"/>
          <w:szCs w:val="28"/>
        </w:rPr>
        <w:t>System</w:t>
      </w:r>
      <w:r w:rsidR="007B363B" w:rsidRPr="003D030D">
        <w:rPr>
          <w:b/>
          <w:sz w:val="28"/>
          <w:szCs w:val="28"/>
        </w:rPr>
        <w:t>:</w:t>
      </w:r>
    </w:p>
    <w:p w:rsidR="00903349" w:rsidRPr="003D030D" w:rsidRDefault="00903349" w:rsidP="007B363B">
      <w:pPr>
        <w:pStyle w:val="ListParagraph"/>
        <w:numPr>
          <w:ilvl w:val="0"/>
          <w:numId w:val="20"/>
        </w:numPr>
        <w:spacing w:line="360" w:lineRule="auto"/>
        <w:rPr>
          <w:b/>
          <w:sz w:val="28"/>
          <w:szCs w:val="28"/>
        </w:rPr>
      </w:pPr>
      <w:r w:rsidRPr="003D030D">
        <w:rPr>
          <w:b/>
          <w:sz w:val="28"/>
          <w:szCs w:val="28"/>
        </w:rPr>
        <w:t>Software Requirements</w:t>
      </w:r>
      <w:r w:rsidR="007B363B" w:rsidRPr="003D030D">
        <w:rPr>
          <w:b/>
          <w:sz w:val="28"/>
          <w:szCs w:val="28"/>
        </w:rPr>
        <w:t>:</w:t>
      </w:r>
    </w:p>
    <w:p w:rsidR="00903349" w:rsidRPr="003D030D" w:rsidRDefault="00903349" w:rsidP="007B363B">
      <w:pPr>
        <w:pStyle w:val="ListParagraph"/>
        <w:numPr>
          <w:ilvl w:val="0"/>
          <w:numId w:val="20"/>
        </w:numPr>
        <w:spacing w:line="360" w:lineRule="auto"/>
        <w:rPr>
          <w:b/>
          <w:sz w:val="28"/>
          <w:szCs w:val="28"/>
        </w:rPr>
      </w:pPr>
      <w:r w:rsidRPr="003D030D">
        <w:rPr>
          <w:b/>
          <w:sz w:val="28"/>
          <w:szCs w:val="28"/>
        </w:rPr>
        <w:t>Hardware Components</w:t>
      </w:r>
      <w:r w:rsidR="007B363B" w:rsidRPr="003D030D">
        <w:rPr>
          <w:b/>
          <w:sz w:val="28"/>
          <w:szCs w:val="28"/>
        </w:rPr>
        <w:t>:</w:t>
      </w:r>
    </w:p>
    <w:p w:rsidR="007B363B" w:rsidRPr="003D030D" w:rsidRDefault="007B363B" w:rsidP="007B363B">
      <w:pPr>
        <w:pStyle w:val="ListParagraph"/>
        <w:numPr>
          <w:ilvl w:val="2"/>
          <w:numId w:val="21"/>
        </w:numPr>
        <w:rPr>
          <w:b/>
          <w:color w:val="1D1B11" w:themeColor="background2" w:themeShade="1A"/>
          <w:sz w:val="28"/>
        </w:rPr>
      </w:pPr>
      <w:r w:rsidRPr="003D030D">
        <w:rPr>
          <w:b/>
          <w:color w:val="1D1B11" w:themeColor="background2" w:themeShade="1A"/>
          <w:sz w:val="28"/>
        </w:rPr>
        <w:t>PC Laptop Configuration</w:t>
      </w:r>
    </w:p>
    <w:p w:rsidR="007B363B" w:rsidRPr="003D030D" w:rsidRDefault="007B363B" w:rsidP="007B363B">
      <w:pPr>
        <w:pStyle w:val="ListParagraph"/>
        <w:numPr>
          <w:ilvl w:val="2"/>
          <w:numId w:val="21"/>
        </w:numPr>
        <w:spacing w:line="360" w:lineRule="auto"/>
        <w:rPr>
          <w:b/>
          <w:color w:val="1D1B11" w:themeColor="background2" w:themeShade="1A"/>
          <w:sz w:val="28"/>
          <w:szCs w:val="24"/>
        </w:rPr>
      </w:pPr>
      <w:r w:rsidRPr="003D030D">
        <w:rPr>
          <w:b/>
          <w:color w:val="1D1B11" w:themeColor="background2" w:themeShade="1A"/>
          <w:sz w:val="28"/>
          <w:szCs w:val="24"/>
        </w:rPr>
        <w:t>Android ( Linux kernel ) Configuration</w:t>
      </w:r>
    </w:p>
    <w:p w:rsidR="00903349" w:rsidRPr="003D030D" w:rsidRDefault="00903349" w:rsidP="007B363B">
      <w:pPr>
        <w:pStyle w:val="ListParagraph"/>
        <w:numPr>
          <w:ilvl w:val="0"/>
          <w:numId w:val="20"/>
        </w:numPr>
        <w:spacing w:line="360" w:lineRule="auto"/>
        <w:rPr>
          <w:b/>
          <w:bCs/>
          <w:sz w:val="28"/>
          <w:szCs w:val="28"/>
        </w:rPr>
      </w:pPr>
      <w:r w:rsidRPr="003D030D">
        <w:rPr>
          <w:b/>
          <w:bCs/>
          <w:sz w:val="28"/>
          <w:szCs w:val="28"/>
        </w:rPr>
        <w:t>Technologies Used</w:t>
      </w:r>
      <w:r w:rsidR="007B363B" w:rsidRPr="003D030D">
        <w:rPr>
          <w:b/>
          <w:bCs/>
          <w:sz w:val="28"/>
          <w:szCs w:val="28"/>
        </w:rPr>
        <w:t xml:space="preserve">: </w:t>
      </w:r>
    </w:p>
    <w:p w:rsidR="00903349" w:rsidRPr="003D030D" w:rsidRDefault="007B363B" w:rsidP="007B363B">
      <w:pPr>
        <w:pStyle w:val="ListParagraph"/>
        <w:numPr>
          <w:ilvl w:val="0"/>
          <w:numId w:val="20"/>
        </w:numPr>
        <w:spacing w:line="360" w:lineRule="auto"/>
        <w:rPr>
          <w:b/>
          <w:bCs/>
          <w:sz w:val="28"/>
          <w:szCs w:val="28"/>
        </w:rPr>
      </w:pPr>
      <w:r w:rsidRPr="003D030D">
        <w:rPr>
          <w:b/>
          <w:bCs/>
          <w:sz w:val="28"/>
          <w:szCs w:val="28"/>
        </w:rPr>
        <w:t xml:space="preserve">Proposed System: </w:t>
      </w:r>
    </w:p>
    <w:p w:rsidR="00903349" w:rsidRPr="003D030D" w:rsidRDefault="00903349" w:rsidP="007B363B">
      <w:pPr>
        <w:pStyle w:val="ListParagraph"/>
        <w:numPr>
          <w:ilvl w:val="0"/>
          <w:numId w:val="20"/>
        </w:numPr>
        <w:spacing w:line="360" w:lineRule="auto"/>
        <w:rPr>
          <w:b/>
          <w:bCs/>
          <w:sz w:val="28"/>
          <w:szCs w:val="28"/>
        </w:rPr>
      </w:pPr>
      <w:r w:rsidRPr="003D030D">
        <w:rPr>
          <w:b/>
          <w:bCs/>
          <w:sz w:val="28"/>
          <w:szCs w:val="28"/>
        </w:rPr>
        <w:t>Advantages</w:t>
      </w:r>
      <w:r w:rsidR="007B363B" w:rsidRPr="003D030D">
        <w:rPr>
          <w:b/>
          <w:bCs/>
          <w:sz w:val="28"/>
          <w:szCs w:val="28"/>
        </w:rPr>
        <w:t>:</w:t>
      </w:r>
    </w:p>
    <w:p w:rsidR="00903349" w:rsidRPr="003D030D" w:rsidRDefault="00903349" w:rsidP="007B363B">
      <w:pPr>
        <w:pStyle w:val="ListParagraph"/>
        <w:numPr>
          <w:ilvl w:val="0"/>
          <w:numId w:val="20"/>
        </w:numPr>
        <w:spacing w:line="360" w:lineRule="auto"/>
        <w:rPr>
          <w:b/>
          <w:bCs/>
          <w:sz w:val="28"/>
          <w:szCs w:val="28"/>
        </w:rPr>
      </w:pPr>
      <w:r w:rsidRPr="003D030D">
        <w:rPr>
          <w:b/>
          <w:bCs/>
          <w:sz w:val="28"/>
          <w:szCs w:val="28"/>
        </w:rPr>
        <w:t>Disadvantages</w:t>
      </w:r>
      <w:r w:rsidR="007B363B" w:rsidRPr="003D030D">
        <w:rPr>
          <w:b/>
          <w:bCs/>
          <w:sz w:val="28"/>
          <w:szCs w:val="28"/>
        </w:rPr>
        <w:t>:</w:t>
      </w:r>
    </w:p>
    <w:p w:rsidR="00903349" w:rsidRDefault="00903349" w:rsidP="007B363B">
      <w:pPr>
        <w:pStyle w:val="ListParagraph"/>
        <w:numPr>
          <w:ilvl w:val="0"/>
          <w:numId w:val="20"/>
        </w:numPr>
        <w:spacing w:line="360" w:lineRule="auto"/>
        <w:rPr>
          <w:b/>
          <w:bCs/>
          <w:sz w:val="28"/>
          <w:szCs w:val="28"/>
        </w:rPr>
      </w:pPr>
      <w:r w:rsidRPr="003D030D">
        <w:rPr>
          <w:b/>
          <w:bCs/>
          <w:sz w:val="28"/>
          <w:szCs w:val="28"/>
        </w:rPr>
        <w:t xml:space="preserve">Objectives </w:t>
      </w:r>
      <w:r w:rsidR="007B363B" w:rsidRPr="003D030D">
        <w:rPr>
          <w:b/>
          <w:bCs/>
          <w:sz w:val="28"/>
          <w:szCs w:val="28"/>
        </w:rPr>
        <w:t xml:space="preserve">Of The </w:t>
      </w:r>
      <w:r w:rsidRPr="003D030D">
        <w:rPr>
          <w:b/>
          <w:bCs/>
          <w:sz w:val="28"/>
          <w:szCs w:val="28"/>
        </w:rPr>
        <w:t>System</w:t>
      </w:r>
      <w:r w:rsidR="007B363B" w:rsidRPr="003D030D">
        <w:rPr>
          <w:b/>
          <w:bCs/>
          <w:sz w:val="28"/>
          <w:szCs w:val="28"/>
        </w:rPr>
        <w:t xml:space="preserve">: </w:t>
      </w:r>
    </w:p>
    <w:p w:rsidR="00C447BA" w:rsidRPr="003D030D" w:rsidRDefault="00356F62" w:rsidP="007B363B">
      <w:pPr>
        <w:pStyle w:val="ListParagraph"/>
        <w:numPr>
          <w:ilvl w:val="0"/>
          <w:numId w:val="20"/>
        </w:numPr>
        <w:spacing w:line="360" w:lineRule="auto"/>
        <w:rPr>
          <w:b/>
          <w:bCs/>
          <w:sz w:val="28"/>
          <w:szCs w:val="28"/>
        </w:rPr>
      </w:pPr>
      <w:r>
        <w:rPr>
          <w:b/>
          <w:bCs/>
          <w:sz w:val="28"/>
          <w:szCs w:val="28"/>
        </w:rPr>
        <w:t>Food Ordering System Module</w:t>
      </w:r>
    </w:p>
    <w:p w:rsidR="00903349" w:rsidRPr="003D030D" w:rsidRDefault="00903349" w:rsidP="007B363B">
      <w:pPr>
        <w:pStyle w:val="ListParagraph"/>
        <w:numPr>
          <w:ilvl w:val="0"/>
          <w:numId w:val="20"/>
        </w:numPr>
        <w:spacing w:line="360" w:lineRule="auto"/>
        <w:rPr>
          <w:b/>
          <w:sz w:val="28"/>
          <w:szCs w:val="28"/>
        </w:rPr>
      </w:pPr>
      <w:r w:rsidRPr="003D030D">
        <w:rPr>
          <w:b/>
          <w:sz w:val="28"/>
          <w:szCs w:val="28"/>
        </w:rPr>
        <w:t>Conclusion</w:t>
      </w:r>
      <w:r w:rsidR="007B363B" w:rsidRPr="003D030D">
        <w:rPr>
          <w:b/>
          <w:sz w:val="28"/>
          <w:szCs w:val="28"/>
        </w:rPr>
        <w:t>:</w:t>
      </w:r>
    </w:p>
    <w:p w:rsidR="00903349" w:rsidRPr="003D030D" w:rsidRDefault="00903349" w:rsidP="00903349"/>
    <w:p w:rsidR="00F65481" w:rsidRPr="003D030D" w:rsidRDefault="00F65481" w:rsidP="00F65481">
      <w:pPr>
        <w:pStyle w:val="ListParagraph"/>
        <w:rPr>
          <w:b/>
          <w:sz w:val="28"/>
        </w:rPr>
      </w:pPr>
    </w:p>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FF75CC" w:rsidRPr="003D030D" w:rsidRDefault="00FF75CC" w:rsidP="00C1014A"/>
    <w:p w:rsidR="0032690D" w:rsidRPr="003D030D" w:rsidRDefault="0032690D" w:rsidP="00FF75CC">
      <w:pPr>
        <w:jc w:val="center"/>
        <w:rPr>
          <w:b/>
          <w:sz w:val="36"/>
        </w:rPr>
      </w:pPr>
    </w:p>
    <w:p w:rsidR="007B363B" w:rsidRDefault="007B363B" w:rsidP="00FF75CC">
      <w:pPr>
        <w:jc w:val="center"/>
        <w:rPr>
          <w:b/>
          <w:sz w:val="40"/>
        </w:rPr>
      </w:pPr>
    </w:p>
    <w:p w:rsidR="00000A35" w:rsidRDefault="00000A35" w:rsidP="00FF75CC">
      <w:pPr>
        <w:jc w:val="center"/>
        <w:rPr>
          <w:b/>
          <w:sz w:val="40"/>
        </w:rPr>
      </w:pPr>
    </w:p>
    <w:p w:rsidR="00000A35" w:rsidRPr="003D030D" w:rsidRDefault="00000A35" w:rsidP="00FF75CC">
      <w:pPr>
        <w:jc w:val="center"/>
        <w:rPr>
          <w:b/>
          <w:sz w:val="40"/>
        </w:rPr>
      </w:pPr>
    </w:p>
    <w:p w:rsidR="007B363B" w:rsidRPr="003D030D" w:rsidRDefault="007B363B" w:rsidP="00FF75CC">
      <w:pPr>
        <w:jc w:val="center"/>
        <w:rPr>
          <w:b/>
          <w:sz w:val="40"/>
        </w:rPr>
      </w:pPr>
    </w:p>
    <w:p w:rsidR="007B363B" w:rsidRPr="003D030D" w:rsidRDefault="007B363B" w:rsidP="00FF75CC">
      <w:pPr>
        <w:jc w:val="center"/>
        <w:rPr>
          <w:b/>
          <w:sz w:val="40"/>
        </w:rPr>
      </w:pPr>
    </w:p>
    <w:p w:rsidR="003D030D" w:rsidRDefault="003D030D" w:rsidP="00FF75CC">
      <w:pPr>
        <w:jc w:val="center"/>
        <w:rPr>
          <w:b/>
          <w:sz w:val="40"/>
        </w:rPr>
      </w:pPr>
    </w:p>
    <w:p w:rsidR="00356F62" w:rsidRPr="00356F62" w:rsidRDefault="00356F62" w:rsidP="00356F62">
      <w:pPr>
        <w:pStyle w:val="Heading1"/>
        <w:spacing w:before="197"/>
        <w:rPr>
          <w:sz w:val="40"/>
        </w:rPr>
      </w:pPr>
      <w:r w:rsidRPr="00356F62">
        <w:rPr>
          <w:sz w:val="40"/>
        </w:rPr>
        <w:t>Abstract</w:t>
      </w:r>
    </w:p>
    <w:p w:rsidR="00356F62" w:rsidRPr="00356F62" w:rsidRDefault="00356F62" w:rsidP="00356F62">
      <w:pPr>
        <w:pStyle w:val="BodyText"/>
        <w:spacing w:before="126"/>
        <w:ind w:left="19" w:right="-52" w:hanging="19"/>
        <w:rPr>
          <w:sz w:val="28"/>
          <w:szCs w:val="28"/>
        </w:rPr>
      </w:pPr>
      <w:r w:rsidRPr="00356F62">
        <w:rPr>
          <w:w w:val="105"/>
          <w:sz w:val="28"/>
          <w:szCs w:val="28"/>
        </w:rPr>
        <w:t>ONLIN</w:t>
      </w:r>
      <w:r>
        <w:rPr>
          <w:w w:val="105"/>
          <w:sz w:val="28"/>
          <w:szCs w:val="28"/>
        </w:rPr>
        <w:t xml:space="preserve">E FOOD ORDER SYSTEM is </w:t>
      </w:r>
      <w:proofErr w:type="spellStart"/>
      <w:proofErr w:type="gramStart"/>
      <w:r>
        <w:rPr>
          <w:w w:val="105"/>
          <w:sz w:val="28"/>
          <w:szCs w:val="28"/>
        </w:rPr>
        <w:t>a</w:t>
      </w:r>
      <w:proofErr w:type="spellEnd"/>
      <w:proofErr w:type="gramEnd"/>
      <w:r>
        <w:rPr>
          <w:w w:val="105"/>
          <w:sz w:val="28"/>
          <w:szCs w:val="28"/>
        </w:rPr>
        <w:t xml:space="preserve"> Android Application</w:t>
      </w:r>
      <w:r w:rsidRPr="00356F62">
        <w:rPr>
          <w:w w:val="105"/>
          <w:sz w:val="28"/>
          <w:szCs w:val="28"/>
        </w:rPr>
        <w:t xml:space="preserve"> designed primarily for use in the food delivery</w:t>
      </w:r>
      <w:r w:rsidRPr="00356F62">
        <w:rPr>
          <w:spacing w:val="1"/>
          <w:w w:val="105"/>
          <w:sz w:val="28"/>
          <w:szCs w:val="28"/>
        </w:rPr>
        <w:t xml:space="preserve"> </w:t>
      </w:r>
      <w:r w:rsidRPr="00356F62">
        <w:rPr>
          <w:w w:val="105"/>
          <w:sz w:val="28"/>
          <w:szCs w:val="28"/>
        </w:rPr>
        <w:t>industry. This system will allow hotels and restaurants to increase scope of business by reducing the labor</w:t>
      </w:r>
      <w:r w:rsidRPr="00356F62">
        <w:rPr>
          <w:spacing w:val="1"/>
          <w:w w:val="105"/>
          <w:sz w:val="28"/>
          <w:szCs w:val="28"/>
        </w:rPr>
        <w:t xml:space="preserve"> </w:t>
      </w:r>
      <w:r w:rsidRPr="00356F62">
        <w:rPr>
          <w:w w:val="105"/>
          <w:sz w:val="28"/>
          <w:szCs w:val="28"/>
        </w:rPr>
        <w:t xml:space="preserve">cost involved. The system also allows to quickly and easily </w:t>
      </w:r>
      <w:proofErr w:type="gramStart"/>
      <w:r w:rsidRPr="00356F62">
        <w:rPr>
          <w:w w:val="105"/>
          <w:sz w:val="28"/>
          <w:szCs w:val="28"/>
        </w:rPr>
        <w:t>manage</w:t>
      </w:r>
      <w:proofErr w:type="gramEnd"/>
      <w:r w:rsidRPr="00356F62">
        <w:rPr>
          <w:w w:val="105"/>
          <w:sz w:val="28"/>
          <w:szCs w:val="28"/>
        </w:rPr>
        <w:t xml:space="preserve"> an online menu which customers can</w:t>
      </w:r>
      <w:r w:rsidRPr="00356F62">
        <w:rPr>
          <w:spacing w:val="1"/>
          <w:w w:val="105"/>
          <w:sz w:val="28"/>
          <w:szCs w:val="28"/>
        </w:rPr>
        <w:t xml:space="preserve"> </w:t>
      </w:r>
      <w:r w:rsidRPr="00356F62">
        <w:rPr>
          <w:w w:val="105"/>
          <w:sz w:val="28"/>
          <w:szCs w:val="28"/>
        </w:rPr>
        <w:t>browse and use to place orders with just few clicks. Restaurant employees then use these orders through an</w:t>
      </w:r>
      <w:r w:rsidRPr="00356F62">
        <w:rPr>
          <w:spacing w:val="-47"/>
          <w:w w:val="105"/>
          <w:sz w:val="28"/>
          <w:szCs w:val="28"/>
        </w:rPr>
        <w:t xml:space="preserve"> </w:t>
      </w:r>
      <w:r w:rsidRPr="00356F62">
        <w:rPr>
          <w:w w:val="105"/>
          <w:sz w:val="28"/>
          <w:szCs w:val="28"/>
        </w:rPr>
        <w:t>easy</w:t>
      </w:r>
      <w:r w:rsidRPr="00356F62">
        <w:rPr>
          <w:spacing w:val="1"/>
          <w:w w:val="105"/>
          <w:sz w:val="28"/>
          <w:szCs w:val="28"/>
        </w:rPr>
        <w:t xml:space="preserve"> </w:t>
      </w:r>
      <w:r w:rsidRPr="00356F62">
        <w:rPr>
          <w:w w:val="105"/>
          <w:sz w:val="28"/>
          <w:szCs w:val="28"/>
        </w:rPr>
        <w:t>to</w:t>
      </w:r>
      <w:r w:rsidRPr="00356F62">
        <w:rPr>
          <w:spacing w:val="1"/>
          <w:w w:val="105"/>
          <w:sz w:val="28"/>
          <w:szCs w:val="28"/>
        </w:rPr>
        <w:t xml:space="preserve"> </w:t>
      </w:r>
      <w:r w:rsidRPr="00356F62">
        <w:rPr>
          <w:w w:val="105"/>
          <w:sz w:val="28"/>
          <w:szCs w:val="28"/>
        </w:rPr>
        <w:t>navigate</w:t>
      </w:r>
      <w:r w:rsidRPr="00356F62">
        <w:rPr>
          <w:spacing w:val="1"/>
          <w:w w:val="105"/>
          <w:sz w:val="28"/>
          <w:szCs w:val="28"/>
        </w:rPr>
        <w:t xml:space="preserve"> </w:t>
      </w:r>
      <w:r w:rsidRPr="00356F62">
        <w:rPr>
          <w:w w:val="105"/>
          <w:sz w:val="28"/>
          <w:szCs w:val="28"/>
        </w:rPr>
        <w:t>graphical interface for</w:t>
      </w:r>
      <w:r w:rsidRPr="00356F62">
        <w:rPr>
          <w:spacing w:val="1"/>
          <w:w w:val="105"/>
          <w:sz w:val="28"/>
          <w:szCs w:val="28"/>
        </w:rPr>
        <w:t xml:space="preserve"> </w:t>
      </w:r>
      <w:r w:rsidRPr="00356F62">
        <w:rPr>
          <w:w w:val="105"/>
          <w:sz w:val="28"/>
          <w:szCs w:val="28"/>
        </w:rPr>
        <w:t>efficient processing.</w:t>
      </w:r>
    </w:p>
    <w:p w:rsidR="003D030D" w:rsidRDefault="003D030D" w:rsidP="00FF75CC">
      <w:pPr>
        <w:jc w:val="center"/>
        <w:rPr>
          <w:b/>
          <w:sz w:val="40"/>
        </w:rPr>
      </w:pPr>
    </w:p>
    <w:p w:rsidR="0016269B" w:rsidRDefault="0016269B" w:rsidP="00FF75CC">
      <w:pPr>
        <w:jc w:val="center"/>
        <w:rPr>
          <w:b/>
          <w:sz w:val="40"/>
        </w:rPr>
      </w:pPr>
    </w:p>
    <w:p w:rsidR="00903349" w:rsidRPr="003D030D" w:rsidRDefault="00C1014A" w:rsidP="00356F62">
      <w:pPr>
        <w:rPr>
          <w:b/>
          <w:sz w:val="40"/>
        </w:rPr>
      </w:pPr>
      <w:r w:rsidRPr="003D030D">
        <w:rPr>
          <w:b/>
          <w:sz w:val="40"/>
        </w:rPr>
        <w:t>Introduction</w:t>
      </w:r>
    </w:p>
    <w:p w:rsidR="00903349" w:rsidRPr="003D030D" w:rsidRDefault="00903349" w:rsidP="0019385C">
      <w:pPr>
        <w:pStyle w:val="Heading2"/>
        <w:shd w:val="clear" w:color="auto" w:fill="FFFFFF"/>
        <w:spacing w:before="0" w:after="180"/>
        <w:textAlignment w:val="baseline"/>
        <w:rPr>
          <w:rFonts w:ascii="Times New Roman" w:hAnsi="Times New Roman" w:cs="Times New Roman"/>
          <w:color w:val="222222"/>
          <w:sz w:val="32"/>
        </w:rPr>
      </w:pPr>
    </w:p>
    <w:p w:rsidR="003D030D" w:rsidRPr="003D030D" w:rsidRDefault="003D030D" w:rsidP="003D030D">
      <w:pPr>
        <w:rPr>
          <w:sz w:val="28"/>
        </w:rPr>
      </w:pPr>
      <w:r w:rsidRPr="003D030D">
        <w:rPr>
          <w:sz w:val="28"/>
        </w:rPr>
        <w:t>In a modern generation Online food ordering is a mobility of food delivery or takeout from a local restaurant or food cooperative. Now days the rapid growth in the use of internet and the technologies associated with it, the several opportunities are coming up on the web or mobile application.  This  is  made  possible  through  the  use  of  electronic  payment  system</w:t>
      </w:r>
      <w:r w:rsidR="0089367C">
        <w:rPr>
          <w:sz w:val="28"/>
        </w:rPr>
        <w:t xml:space="preserve"> (UPI) </w:t>
      </w:r>
      <w:r w:rsidR="006D0850" w:rsidRPr="003D030D">
        <w:rPr>
          <w:sz w:val="28"/>
        </w:rPr>
        <w:t>Unified Payment Interface</w:t>
      </w:r>
      <w:r w:rsidRPr="003D030D">
        <w:rPr>
          <w:sz w:val="28"/>
        </w:rPr>
        <w:t xml:space="preserve">. The payment  can  be  done  through  the  customer’s  credit  card,  debit  card. It is possible for everyone to order any </w:t>
      </w:r>
      <w:r>
        <w:rPr>
          <w:sz w:val="28"/>
        </w:rPr>
        <w:t xml:space="preserve">goods from </w:t>
      </w:r>
      <w:r w:rsidRPr="003D030D">
        <w:rPr>
          <w:sz w:val="28"/>
        </w:rPr>
        <w:t>anyw</w:t>
      </w:r>
      <w:r>
        <w:rPr>
          <w:sz w:val="28"/>
        </w:rPr>
        <w:t xml:space="preserve">here the internet and have the goods delivered </w:t>
      </w:r>
      <w:r w:rsidRPr="003D030D">
        <w:rPr>
          <w:sz w:val="28"/>
        </w:rPr>
        <w:t>at his/her home.</w:t>
      </w:r>
      <w:r w:rsidR="006D0850">
        <w:rPr>
          <w:sz w:val="28"/>
        </w:rPr>
        <w:t xml:space="preserve"> By the connecting to the more Restaurants it will give the customers the variety of foods.</w:t>
      </w:r>
      <w:r w:rsidRPr="003D030D">
        <w:rPr>
          <w:sz w:val="28"/>
        </w:rPr>
        <w:t xml:space="preserve"> </w:t>
      </w:r>
      <w:r w:rsidR="006D0850" w:rsidRPr="003D030D">
        <w:rPr>
          <w:sz w:val="28"/>
        </w:rPr>
        <w:t xml:space="preserve">With this method, food is ordered online and delivered to the customer. </w:t>
      </w:r>
      <w:r w:rsidRPr="003D030D">
        <w:rPr>
          <w:sz w:val="28"/>
        </w:rPr>
        <w:t xml:space="preserve">The system will become an important tools use for restaurant to improve the management aspect by use of computer  system  to connected  each  and  every  food ordering  transaction  instead  of data record on it. In addition, it can also provide efficiency for the restaurant by reducing </w:t>
      </w:r>
      <w:proofErr w:type="gramStart"/>
      <w:r>
        <w:rPr>
          <w:sz w:val="28"/>
        </w:rPr>
        <w:t>time</w:t>
      </w:r>
      <w:r w:rsidR="006D0850">
        <w:rPr>
          <w:sz w:val="28"/>
        </w:rPr>
        <w:t>,</w:t>
      </w:r>
      <w:proofErr w:type="gramEnd"/>
      <w:r w:rsidRPr="003D030D">
        <w:rPr>
          <w:sz w:val="28"/>
        </w:rPr>
        <w:t xml:space="preserve"> minimize human errors </w:t>
      </w:r>
      <w:r>
        <w:rPr>
          <w:sz w:val="28"/>
        </w:rPr>
        <w:t xml:space="preserve">or delivery and providing good </w:t>
      </w:r>
      <w:r w:rsidRPr="003D030D">
        <w:rPr>
          <w:sz w:val="28"/>
        </w:rPr>
        <w:t xml:space="preserve">quality and service to customers.  In  terms  of  the  integrity  and  availability  of  the  system  provided,  it  can be concluded that this system is a suitable solution. </w:t>
      </w:r>
    </w:p>
    <w:p w:rsidR="003D030D" w:rsidRPr="003D030D" w:rsidRDefault="003D030D" w:rsidP="003D030D"/>
    <w:p w:rsidR="00903349" w:rsidRDefault="00903349" w:rsidP="0019385C">
      <w:pPr>
        <w:pStyle w:val="Heading2"/>
        <w:shd w:val="clear" w:color="auto" w:fill="FFFFFF"/>
        <w:spacing w:before="0" w:after="180"/>
        <w:textAlignment w:val="baseline"/>
        <w:rPr>
          <w:rFonts w:ascii="Times New Roman" w:hAnsi="Times New Roman" w:cs="Times New Roman"/>
          <w:color w:val="222222"/>
          <w:sz w:val="32"/>
        </w:rPr>
      </w:pPr>
    </w:p>
    <w:p w:rsidR="007664F2" w:rsidRPr="007664F2" w:rsidRDefault="007664F2" w:rsidP="007664F2"/>
    <w:p w:rsidR="00356F62" w:rsidRDefault="00356F62" w:rsidP="0019385C">
      <w:pPr>
        <w:pStyle w:val="Heading2"/>
        <w:shd w:val="clear" w:color="auto" w:fill="FFFFFF"/>
        <w:spacing w:before="0" w:after="180"/>
        <w:textAlignment w:val="baseline"/>
        <w:rPr>
          <w:rFonts w:ascii="Times New Roman" w:hAnsi="Times New Roman" w:cs="Times New Roman"/>
          <w:color w:val="auto"/>
          <w:sz w:val="32"/>
        </w:rPr>
      </w:pPr>
    </w:p>
    <w:p w:rsidR="00356F62" w:rsidRDefault="00356F62" w:rsidP="0019385C">
      <w:pPr>
        <w:pStyle w:val="Heading2"/>
        <w:shd w:val="clear" w:color="auto" w:fill="FFFFFF"/>
        <w:spacing w:before="0" w:after="180"/>
        <w:textAlignment w:val="baseline"/>
        <w:rPr>
          <w:rFonts w:ascii="Times New Roman" w:hAnsi="Times New Roman" w:cs="Times New Roman"/>
          <w:color w:val="auto"/>
          <w:sz w:val="32"/>
        </w:rPr>
      </w:pPr>
    </w:p>
    <w:p w:rsidR="00356F62" w:rsidRDefault="00356F62" w:rsidP="0019385C">
      <w:pPr>
        <w:pStyle w:val="Heading2"/>
        <w:shd w:val="clear" w:color="auto" w:fill="FFFFFF"/>
        <w:spacing w:before="0" w:after="180"/>
        <w:textAlignment w:val="baseline"/>
        <w:rPr>
          <w:rFonts w:ascii="Times New Roman" w:hAnsi="Times New Roman" w:cs="Times New Roman"/>
          <w:color w:val="auto"/>
          <w:sz w:val="32"/>
        </w:rPr>
      </w:pPr>
    </w:p>
    <w:p w:rsidR="00356F62" w:rsidRDefault="00356F62" w:rsidP="0019385C">
      <w:pPr>
        <w:pStyle w:val="Heading2"/>
        <w:shd w:val="clear" w:color="auto" w:fill="FFFFFF"/>
        <w:spacing w:before="0" w:after="180"/>
        <w:textAlignment w:val="baseline"/>
        <w:rPr>
          <w:rFonts w:ascii="Times New Roman" w:hAnsi="Times New Roman" w:cs="Times New Roman"/>
          <w:color w:val="auto"/>
          <w:sz w:val="32"/>
        </w:rPr>
      </w:pPr>
    </w:p>
    <w:p w:rsidR="00356F62" w:rsidRDefault="00356F62" w:rsidP="00356F62"/>
    <w:p w:rsidR="00356F62" w:rsidRDefault="00356F62" w:rsidP="00356F62"/>
    <w:p w:rsidR="00356F62" w:rsidRDefault="00356F62" w:rsidP="00356F62"/>
    <w:p w:rsidR="00356F62" w:rsidRDefault="00356F62" w:rsidP="00356F62"/>
    <w:p w:rsidR="00356F62" w:rsidRDefault="00356F62" w:rsidP="00356F62"/>
    <w:p w:rsidR="00356F62" w:rsidRDefault="00356F62" w:rsidP="00356F62"/>
    <w:p w:rsidR="00356F62" w:rsidRPr="00356F62" w:rsidRDefault="00356F62" w:rsidP="00356F62"/>
    <w:p w:rsidR="0032690D" w:rsidRPr="0016269B" w:rsidRDefault="0019385C" w:rsidP="0019385C">
      <w:pPr>
        <w:pStyle w:val="Heading2"/>
        <w:shd w:val="clear" w:color="auto" w:fill="FFFFFF"/>
        <w:spacing w:before="0" w:after="180"/>
        <w:textAlignment w:val="baseline"/>
        <w:rPr>
          <w:rFonts w:ascii="Times New Roman" w:hAnsi="Times New Roman" w:cs="Times New Roman"/>
          <w:color w:val="auto"/>
          <w:sz w:val="32"/>
        </w:rPr>
      </w:pPr>
      <w:r w:rsidRPr="0016269B">
        <w:rPr>
          <w:rFonts w:ascii="Times New Roman" w:hAnsi="Times New Roman" w:cs="Times New Roman"/>
          <w:color w:val="auto"/>
          <w:sz w:val="32"/>
        </w:rPr>
        <w:lastRenderedPageBreak/>
        <w:t>Existing System</w:t>
      </w:r>
      <w:r w:rsidR="00D60852" w:rsidRPr="0016269B">
        <w:rPr>
          <w:rFonts w:ascii="Times New Roman" w:hAnsi="Times New Roman" w:cs="Times New Roman"/>
          <w:color w:val="auto"/>
          <w:sz w:val="32"/>
        </w:rPr>
        <w:t xml:space="preserve"> and Need of the System</w:t>
      </w:r>
      <w:r w:rsidR="00932A1D" w:rsidRPr="0016269B">
        <w:rPr>
          <w:rFonts w:ascii="Times New Roman" w:hAnsi="Times New Roman" w:cs="Times New Roman"/>
          <w:color w:val="auto"/>
          <w:sz w:val="32"/>
        </w:rPr>
        <w:t>:</w:t>
      </w:r>
    </w:p>
    <w:p w:rsidR="00932A1D" w:rsidRPr="003D030D" w:rsidRDefault="00932A1D" w:rsidP="00932A1D"/>
    <w:p w:rsidR="0019385C" w:rsidRPr="003D030D" w:rsidRDefault="0019385C" w:rsidP="0019385C">
      <w:pPr>
        <w:pStyle w:val="NormalWeb"/>
        <w:shd w:val="clear" w:color="auto" w:fill="FFFFFF"/>
        <w:spacing w:before="0" w:beforeAutospacing="0" w:after="300" w:afterAutospacing="0"/>
        <w:textAlignment w:val="baseline"/>
        <w:rPr>
          <w:sz w:val="28"/>
        </w:rPr>
      </w:pPr>
      <w:r w:rsidRPr="003D030D">
        <w:rPr>
          <w:sz w:val="28"/>
        </w:rPr>
        <w:t>In the present scenario, people have to physically visit the hotels or restaurants for eating food and have to make payments through cash mode most of the time due to unawareness of advanced technologies at certain places. In this method time as well as physical work is required, among which time is something that no one has in ample amount.</w:t>
      </w:r>
    </w:p>
    <w:p w:rsidR="0019385C" w:rsidRPr="003D030D" w:rsidRDefault="0019385C" w:rsidP="0019385C">
      <w:pPr>
        <w:pStyle w:val="NormalWeb"/>
        <w:shd w:val="clear" w:color="auto" w:fill="FFFFFF"/>
        <w:spacing w:before="0" w:beforeAutospacing="0" w:after="300" w:afterAutospacing="0"/>
        <w:textAlignment w:val="baseline"/>
        <w:rPr>
          <w:sz w:val="28"/>
        </w:rPr>
      </w:pPr>
      <w:r w:rsidRPr="003D030D">
        <w:rPr>
          <w:sz w:val="28"/>
        </w:rPr>
        <w:t>The traditional food ordering procedure is not efficient enough for hotels and restaurants, as they have to deal with the crowd, in their restaurant. The old methods can be classified into categories which are paper grounded and verbal grounded. For paper-based work, the waiter comes and pens down foods that customers order and pass the food list containing paper to the chefs or cooks in the kitchen for further process.</w:t>
      </w:r>
    </w:p>
    <w:p w:rsidR="0019385C" w:rsidRPr="003D030D" w:rsidRDefault="0019385C" w:rsidP="0019385C">
      <w:pPr>
        <w:pStyle w:val="NormalWeb"/>
        <w:shd w:val="clear" w:color="auto" w:fill="FFFFFF"/>
        <w:spacing w:before="0" w:beforeAutospacing="0" w:after="300" w:afterAutospacing="0"/>
        <w:textAlignment w:val="baseline"/>
        <w:rPr>
          <w:sz w:val="28"/>
        </w:rPr>
      </w:pPr>
      <w:r w:rsidRPr="003D030D">
        <w:rPr>
          <w:sz w:val="28"/>
        </w:rPr>
        <w:t xml:space="preserve">Also, from the owner’s point of view maintaining data records and the accounts in </w:t>
      </w:r>
      <w:r w:rsidR="00643D42">
        <w:rPr>
          <w:sz w:val="28"/>
        </w:rPr>
        <w:t>the physical file are quite difficult</w:t>
      </w:r>
      <w:r w:rsidRPr="003D030D">
        <w:rPr>
          <w:sz w:val="28"/>
        </w:rPr>
        <w:t xml:space="preserve"> and tedious work to do. And also, it is full of risk as anyone can access it and modify the data.</w:t>
      </w:r>
    </w:p>
    <w:p w:rsidR="00680893" w:rsidRPr="003D030D" w:rsidRDefault="00680893" w:rsidP="0019385C">
      <w:pPr>
        <w:pStyle w:val="NormalWeb"/>
        <w:shd w:val="clear" w:color="auto" w:fill="FFFFFF"/>
        <w:spacing w:before="0" w:beforeAutospacing="0" w:after="300" w:afterAutospacing="0"/>
        <w:textAlignment w:val="baseline"/>
        <w:rPr>
          <w:color w:val="444444"/>
        </w:rPr>
      </w:pPr>
    </w:p>
    <w:p w:rsidR="00643D42" w:rsidRDefault="00643D42" w:rsidP="00680893">
      <w:pPr>
        <w:pStyle w:val="Heading2"/>
        <w:shd w:val="clear" w:color="auto" w:fill="FFFFFF"/>
        <w:spacing w:before="0" w:after="180"/>
        <w:textAlignment w:val="baseline"/>
        <w:rPr>
          <w:rFonts w:ascii="Times New Roman" w:hAnsi="Times New Roman" w:cs="Times New Roman"/>
          <w:color w:val="auto"/>
          <w:sz w:val="32"/>
          <w:szCs w:val="28"/>
        </w:rPr>
      </w:pPr>
    </w:p>
    <w:p w:rsidR="00680893" w:rsidRPr="003D030D" w:rsidRDefault="00680893" w:rsidP="00680893">
      <w:pPr>
        <w:pStyle w:val="Heading2"/>
        <w:shd w:val="clear" w:color="auto" w:fill="FFFFFF"/>
        <w:spacing w:before="0" w:after="180"/>
        <w:textAlignment w:val="baseline"/>
        <w:rPr>
          <w:rFonts w:ascii="Times New Roman" w:hAnsi="Times New Roman" w:cs="Times New Roman"/>
          <w:color w:val="auto"/>
          <w:sz w:val="32"/>
          <w:szCs w:val="28"/>
        </w:rPr>
      </w:pPr>
      <w:r w:rsidRPr="003D030D">
        <w:rPr>
          <w:rFonts w:ascii="Times New Roman" w:hAnsi="Times New Roman" w:cs="Times New Roman"/>
          <w:color w:val="auto"/>
          <w:sz w:val="32"/>
          <w:szCs w:val="28"/>
        </w:rPr>
        <w:t xml:space="preserve">Future Scope of </w:t>
      </w:r>
      <w:r w:rsidR="00932A1D" w:rsidRPr="003D030D">
        <w:rPr>
          <w:rFonts w:ascii="Times New Roman" w:hAnsi="Times New Roman" w:cs="Times New Roman"/>
          <w:color w:val="auto"/>
          <w:sz w:val="32"/>
          <w:szCs w:val="28"/>
        </w:rPr>
        <w:t>the</w:t>
      </w:r>
      <w:r w:rsidRPr="003D030D">
        <w:rPr>
          <w:rFonts w:ascii="Times New Roman" w:hAnsi="Times New Roman" w:cs="Times New Roman"/>
          <w:color w:val="auto"/>
          <w:sz w:val="32"/>
          <w:szCs w:val="28"/>
        </w:rPr>
        <w:t xml:space="preserve"> System</w:t>
      </w:r>
      <w:r w:rsidR="00932A1D" w:rsidRPr="003D030D">
        <w:rPr>
          <w:rFonts w:ascii="Times New Roman" w:hAnsi="Times New Roman" w:cs="Times New Roman"/>
          <w:color w:val="auto"/>
          <w:sz w:val="32"/>
          <w:szCs w:val="28"/>
        </w:rPr>
        <w:t>:</w:t>
      </w:r>
    </w:p>
    <w:p w:rsidR="00932A1D" w:rsidRPr="003D030D" w:rsidRDefault="00932A1D" w:rsidP="00932A1D"/>
    <w:p w:rsidR="00680893" w:rsidRPr="003D030D" w:rsidRDefault="00680893" w:rsidP="00680893">
      <w:pPr>
        <w:pStyle w:val="NormalWeb"/>
        <w:shd w:val="clear" w:color="auto" w:fill="FFFFFF"/>
        <w:spacing w:before="0" w:beforeAutospacing="0" w:after="300" w:afterAutospacing="0"/>
        <w:textAlignment w:val="baseline"/>
        <w:rPr>
          <w:sz w:val="28"/>
          <w:szCs w:val="28"/>
        </w:rPr>
      </w:pPr>
      <w:r w:rsidRPr="003D030D">
        <w:rPr>
          <w:sz w:val="28"/>
          <w:szCs w:val="28"/>
        </w:rPr>
        <w:t>This order food online system project aimed at developing an online food ordering system that can be used in small places, and medium cities firstly and then on a large scale. It is developed to help restaurants to simplify their daily operational and managerial task as well as improve the dining experience of customers.</w:t>
      </w:r>
    </w:p>
    <w:p w:rsidR="00680893" w:rsidRPr="003D030D" w:rsidRDefault="00680893" w:rsidP="00680893">
      <w:pPr>
        <w:pStyle w:val="NormalWeb"/>
        <w:shd w:val="clear" w:color="auto" w:fill="FFFFFF"/>
        <w:spacing w:before="0" w:beforeAutospacing="0" w:after="300" w:afterAutospacing="0"/>
        <w:textAlignment w:val="baseline"/>
        <w:rPr>
          <w:sz w:val="28"/>
          <w:szCs w:val="28"/>
        </w:rPr>
      </w:pPr>
      <w:r w:rsidRPr="003D030D">
        <w:rPr>
          <w:sz w:val="28"/>
          <w:szCs w:val="28"/>
        </w:rPr>
        <w:t>And also helps restaurants develop healthy customer relationships by providing good services. The system enables staff to let update and make changes to their food and beverage list information based on the orders placed and the orders completed.</w:t>
      </w:r>
    </w:p>
    <w:p w:rsidR="00932A1D" w:rsidRPr="003D030D" w:rsidRDefault="00932A1D" w:rsidP="00680893">
      <w:pPr>
        <w:rPr>
          <w:b/>
          <w:sz w:val="28"/>
          <w:szCs w:val="28"/>
        </w:rPr>
      </w:pPr>
    </w:p>
    <w:p w:rsidR="00D60852" w:rsidRPr="003D030D" w:rsidRDefault="00D60852" w:rsidP="00680893">
      <w:pPr>
        <w:rPr>
          <w:b/>
          <w:sz w:val="28"/>
          <w:szCs w:val="28"/>
        </w:rPr>
      </w:pPr>
    </w:p>
    <w:p w:rsidR="00680893" w:rsidRPr="003D030D" w:rsidRDefault="00680893" w:rsidP="00680893">
      <w:pPr>
        <w:rPr>
          <w:b/>
          <w:sz w:val="32"/>
          <w:szCs w:val="28"/>
        </w:rPr>
      </w:pPr>
      <w:r w:rsidRPr="003D030D">
        <w:rPr>
          <w:b/>
          <w:sz w:val="32"/>
          <w:szCs w:val="28"/>
        </w:rPr>
        <w:t>Software Requirements:</w:t>
      </w:r>
    </w:p>
    <w:p w:rsidR="00680893" w:rsidRPr="003D030D" w:rsidRDefault="00680893" w:rsidP="00680893">
      <w:pPr>
        <w:pStyle w:val="ListParagraph"/>
        <w:suppressAutoHyphens/>
        <w:spacing w:after="200" w:line="276" w:lineRule="auto"/>
        <w:rPr>
          <w:sz w:val="28"/>
          <w:szCs w:val="28"/>
        </w:rPr>
      </w:pPr>
    </w:p>
    <w:p w:rsidR="00680893" w:rsidRPr="003D030D" w:rsidRDefault="00680893" w:rsidP="00604C72">
      <w:pPr>
        <w:pStyle w:val="ListParagraph"/>
        <w:numPr>
          <w:ilvl w:val="0"/>
          <w:numId w:val="17"/>
        </w:numPr>
        <w:rPr>
          <w:sz w:val="28"/>
        </w:rPr>
      </w:pPr>
      <w:r w:rsidRPr="003D030D">
        <w:rPr>
          <w:sz w:val="28"/>
        </w:rPr>
        <w:t>Windows 7, Windows 10.</w:t>
      </w:r>
    </w:p>
    <w:p w:rsidR="00680893" w:rsidRPr="003D030D" w:rsidRDefault="00680893" w:rsidP="00604C72">
      <w:pPr>
        <w:pStyle w:val="ListParagraph"/>
        <w:numPr>
          <w:ilvl w:val="0"/>
          <w:numId w:val="17"/>
        </w:numPr>
        <w:rPr>
          <w:sz w:val="28"/>
        </w:rPr>
      </w:pPr>
      <w:r w:rsidRPr="003D030D">
        <w:rPr>
          <w:sz w:val="28"/>
        </w:rPr>
        <w:t>Android Studio, Visual Studio Code.</w:t>
      </w:r>
    </w:p>
    <w:p w:rsidR="00680893" w:rsidRPr="003D030D" w:rsidRDefault="00680893" w:rsidP="00604C72">
      <w:pPr>
        <w:pStyle w:val="ListParagraph"/>
        <w:numPr>
          <w:ilvl w:val="0"/>
          <w:numId w:val="17"/>
        </w:numPr>
        <w:rPr>
          <w:sz w:val="28"/>
        </w:rPr>
      </w:pPr>
      <w:r w:rsidRPr="003D030D">
        <w:rPr>
          <w:sz w:val="28"/>
        </w:rPr>
        <w:t>Linux Kernel.</w:t>
      </w:r>
    </w:p>
    <w:p w:rsidR="00680893" w:rsidRPr="003D030D" w:rsidRDefault="00680893" w:rsidP="00604C72">
      <w:pPr>
        <w:pStyle w:val="ListParagraph"/>
        <w:numPr>
          <w:ilvl w:val="0"/>
          <w:numId w:val="17"/>
        </w:numPr>
        <w:rPr>
          <w:sz w:val="28"/>
        </w:rPr>
      </w:pPr>
      <w:r w:rsidRPr="003D030D">
        <w:rPr>
          <w:sz w:val="28"/>
        </w:rPr>
        <w:t>Firebase DB</w:t>
      </w:r>
    </w:p>
    <w:p w:rsidR="00680893" w:rsidRPr="003D030D" w:rsidRDefault="00680893" w:rsidP="00680893">
      <w:pPr>
        <w:rPr>
          <w:b/>
          <w:sz w:val="28"/>
          <w:szCs w:val="28"/>
        </w:rPr>
      </w:pPr>
    </w:p>
    <w:p w:rsidR="00604C72" w:rsidRPr="003D030D" w:rsidRDefault="00604C72" w:rsidP="00680893">
      <w:pPr>
        <w:rPr>
          <w:b/>
          <w:sz w:val="28"/>
          <w:szCs w:val="28"/>
        </w:rPr>
      </w:pPr>
    </w:p>
    <w:p w:rsidR="007B363B" w:rsidRPr="003D030D" w:rsidRDefault="007B363B" w:rsidP="00680893">
      <w:pPr>
        <w:rPr>
          <w:b/>
          <w:sz w:val="28"/>
          <w:szCs w:val="28"/>
        </w:rPr>
      </w:pPr>
    </w:p>
    <w:p w:rsidR="00604C72" w:rsidRDefault="00604C72" w:rsidP="00680893">
      <w:pPr>
        <w:rPr>
          <w:b/>
          <w:sz w:val="28"/>
          <w:szCs w:val="28"/>
        </w:rPr>
      </w:pPr>
    </w:p>
    <w:p w:rsidR="00000A35" w:rsidRDefault="00000A35" w:rsidP="00680893">
      <w:pPr>
        <w:rPr>
          <w:b/>
          <w:sz w:val="28"/>
          <w:szCs w:val="28"/>
        </w:rPr>
      </w:pPr>
    </w:p>
    <w:p w:rsidR="00000A35" w:rsidRDefault="00000A35" w:rsidP="00680893">
      <w:pPr>
        <w:rPr>
          <w:b/>
          <w:sz w:val="28"/>
          <w:szCs w:val="28"/>
        </w:rPr>
      </w:pPr>
    </w:p>
    <w:p w:rsidR="00356F62" w:rsidRPr="003D030D" w:rsidRDefault="00356F62" w:rsidP="00680893">
      <w:pPr>
        <w:rPr>
          <w:b/>
          <w:sz w:val="28"/>
          <w:szCs w:val="28"/>
        </w:rPr>
      </w:pPr>
    </w:p>
    <w:p w:rsidR="00680893" w:rsidRPr="003D030D" w:rsidRDefault="00680893" w:rsidP="00680893">
      <w:pPr>
        <w:rPr>
          <w:b/>
          <w:sz w:val="32"/>
          <w:szCs w:val="28"/>
        </w:rPr>
      </w:pPr>
      <w:r w:rsidRPr="003D030D">
        <w:rPr>
          <w:b/>
          <w:sz w:val="32"/>
          <w:szCs w:val="28"/>
        </w:rPr>
        <w:t xml:space="preserve">Hardware </w:t>
      </w:r>
      <w:r w:rsidR="002F0241" w:rsidRPr="003D030D">
        <w:rPr>
          <w:b/>
          <w:sz w:val="32"/>
          <w:szCs w:val="28"/>
        </w:rPr>
        <w:t>Requirements</w:t>
      </w:r>
      <w:r w:rsidRPr="003D030D">
        <w:rPr>
          <w:b/>
          <w:sz w:val="32"/>
          <w:szCs w:val="28"/>
        </w:rPr>
        <w:t>:</w:t>
      </w:r>
    </w:p>
    <w:p w:rsidR="00680893" w:rsidRPr="003D030D" w:rsidRDefault="00680893" w:rsidP="00680893">
      <w:pPr>
        <w:rPr>
          <w:sz w:val="28"/>
          <w:szCs w:val="28"/>
        </w:rPr>
      </w:pPr>
    </w:p>
    <w:p w:rsidR="00D60852" w:rsidRPr="003D030D" w:rsidRDefault="00D60852" w:rsidP="00680893">
      <w:pPr>
        <w:rPr>
          <w:sz w:val="28"/>
          <w:szCs w:val="28"/>
        </w:rPr>
      </w:pPr>
    </w:p>
    <w:p w:rsidR="00D60852" w:rsidRPr="003D030D" w:rsidRDefault="00D60852" w:rsidP="00680893">
      <w:pPr>
        <w:rPr>
          <w:b/>
          <w:color w:val="1D1B11" w:themeColor="background2" w:themeShade="1A"/>
          <w:sz w:val="28"/>
        </w:rPr>
      </w:pPr>
      <w:r w:rsidRPr="003D030D">
        <w:rPr>
          <w:b/>
          <w:color w:val="1D1B11" w:themeColor="background2" w:themeShade="1A"/>
          <w:sz w:val="28"/>
        </w:rPr>
        <w:t>PC Laptop Configuration</w:t>
      </w:r>
    </w:p>
    <w:p w:rsidR="00D60852" w:rsidRPr="003D030D" w:rsidRDefault="00D60852" w:rsidP="00680893">
      <w:pPr>
        <w:rPr>
          <w:sz w:val="28"/>
          <w:szCs w:val="28"/>
        </w:rPr>
      </w:pPr>
    </w:p>
    <w:p w:rsidR="00680893" w:rsidRPr="003D030D" w:rsidRDefault="00680893" w:rsidP="00680893">
      <w:pPr>
        <w:numPr>
          <w:ilvl w:val="0"/>
          <w:numId w:val="5"/>
        </w:numPr>
        <w:suppressAutoHyphens/>
        <w:rPr>
          <w:sz w:val="28"/>
          <w:szCs w:val="28"/>
        </w:rPr>
      </w:pPr>
      <w:r w:rsidRPr="003D030D">
        <w:rPr>
          <w:sz w:val="28"/>
          <w:szCs w:val="28"/>
        </w:rPr>
        <w:t>Processor – i3 or any higher version</w:t>
      </w:r>
    </w:p>
    <w:p w:rsidR="00680893" w:rsidRPr="003D030D" w:rsidRDefault="00604C72" w:rsidP="00680893">
      <w:pPr>
        <w:numPr>
          <w:ilvl w:val="0"/>
          <w:numId w:val="5"/>
        </w:numPr>
        <w:suppressAutoHyphens/>
        <w:rPr>
          <w:sz w:val="28"/>
          <w:szCs w:val="28"/>
        </w:rPr>
      </w:pPr>
      <w:r w:rsidRPr="003D030D">
        <w:rPr>
          <w:sz w:val="28"/>
          <w:szCs w:val="28"/>
        </w:rPr>
        <w:t>Hard Disk – 10</w:t>
      </w:r>
      <w:r w:rsidR="00680893" w:rsidRPr="003D030D">
        <w:rPr>
          <w:sz w:val="28"/>
          <w:szCs w:val="28"/>
        </w:rPr>
        <w:t xml:space="preserve"> GB or more</w:t>
      </w:r>
    </w:p>
    <w:p w:rsidR="00680893" w:rsidRPr="003D030D" w:rsidRDefault="00604C72" w:rsidP="00680893">
      <w:pPr>
        <w:numPr>
          <w:ilvl w:val="0"/>
          <w:numId w:val="5"/>
        </w:numPr>
        <w:suppressAutoHyphens/>
        <w:rPr>
          <w:sz w:val="28"/>
          <w:szCs w:val="28"/>
        </w:rPr>
      </w:pPr>
      <w:r w:rsidRPr="003D030D">
        <w:rPr>
          <w:sz w:val="28"/>
          <w:szCs w:val="28"/>
        </w:rPr>
        <w:t>RAM – 8</w:t>
      </w:r>
      <w:r w:rsidR="00680893" w:rsidRPr="003D030D">
        <w:rPr>
          <w:sz w:val="28"/>
          <w:szCs w:val="28"/>
        </w:rPr>
        <w:t>GB RAM or more</w:t>
      </w:r>
    </w:p>
    <w:p w:rsidR="00D60852" w:rsidRPr="003D030D" w:rsidRDefault="00D60852" w:rsidP="00D60852">
      <w:pPr>
        <w:suppressAutoHyphens/>
        <w:rPr>
          <w:sz w:val="28"/>
          <w:szCs w:val="28"/>
        </w:rPr>
      </w:pPr>
    </w:p>
    <w:p w:rsidR="00D60852" w:rsidRPr="003D030D" w:rsidRDefault="00D60852" w:rsidP="00D60852">
      <w:pPr>
        <w:suppressAutoHyphens/>
        <w:rPr>
          <w:sz w:val="28"/>
          <w:szCs w:val="28"/>
        </w:rPr>
      </w:pPr>
    </w:p>
    <w:p w:rsidR="00D60852" w:rsidRPr="003D030D" w:rsidRDefault="00D60852" w:rsidP="00D60852">
      <w:pPr>
        <w:rPr>
          <w:b/>
          <w:color w:val="1D1B11" w:themeColor="background2" w:themeShade="1A"/>
          <w:sz w:val="28"/>
          <w:szCs w:val="24"/>
        </w:rPr>
      </w:pPr>
      <w:r w:rsidRPr="003D030D">
        <w:rPr>
          <w:b/>
          <w:color w:val="1D1B11" w:themeColor="background2" w:themeShade="1A"/>
          <w:sz w:val="28"/>
          <w:szCs w:val="24"/>
        </w:rPr>
        <w:t xml:space="preserve">Android </w:t>
      </w:r>
      <w:proofErr w:type="gramStart"/>
      <w:r w:rsidRPr="003D030D">
        <w:rPr>
          <w:b/>
          <w:color w:val="1D1B11" w:themeColor="background2" w:themeShade="1A"/>
          <w:sz w:val="28"/>
          <w:szCs w:val="24"/>
        </w:rPr>
        <w:t>( Linux</w:t>
      </w:r>
      <w:proofErr w:type="gramEnd"/>
      <w:r w:rsidRPr="003D030D">
        <w:rPr>
          <w:b/>
          <w:color w:val="1D1B11" w:themeColor="background2" w:themeShade="1A"/>
          <w:sz w:val="28"/>
          <w:szCs w:val="24"/>
        </w:rPr>
        <w:t xml:space="preserve"> kernel ) Configuration</w:t>
      </w:r>
    </w:p>
    <w:p w:rsidR="00680893" w:rsidRPr="003D030D" w:rsidRDefault="00680893" w:rsidP="00680893">
      <w:pPr>
        <w:suppressAutoHyphens/>
        <w:rPr>
          <w:sz w:val="28"/>
          <w:szCs w:val="28"/>
        </w:rPr>
      </w:pPr>
    </w:p>
    <w:p w:rsidR="00D60852" w:rsidRPr="003D030D" w:rsidRDefault="00D60852" w:rsidP="00D60852">
      <w:pPr>
        <w:numPr>
          <w:ilvl w:val="0"/>
          <w:numId w:val="5"/>
        </w:numPr>
        <w:suppressAutoHyphens/>
        <w:rPr>
          <w:sz w:val="28"/>
          <w:szCs w:val="28"/>
        </w:rPr>
      </w:pPr>
      <w:r w:rsidRPr="003D030D">
        <w:rPr>
          <w:sz w:val="28"/>
          <w:szCs w:val="28"/>
        </w:rPr>
        <w:t xml:space="preserve">Android Version – Above Android 6.0 </w:t>
      </w:r>
      <w:r w:rsidRPr="003D030D">
        <w:rPr>
          <w:sz w:val="28"/>
          <w:szCs w:val="24"/>
        </w:rPr>
        <w:t>(Marshmallow)</w:t>
      </w:r>
    </w:p>
    <w:p w:rsidR="00D60852" w:rsidRPr="003D030D" w:rsidRDefault="00D60852" w:rsidP="00D60852">
      <w:pPr>
        <w:numPr>
          <w:ilvl w:val="0"/>
          <w:numId w:val="5"/>
        </w:numPr>
        <w:suppressAutoHyphens/>
        <w:rPr>
          <w:sz w:val="28"/>
          <w:szCs w:val="28"/>
        </w:rPr>
      </w:pPr>
      <w:r w:rsidRPr="003D030D">
        <w:rPr>
          <w:sz w:val="28"/>
          <w:szCs w:val="28"/>
        </w:rPr>
        <w:t>Storage – 30 MB or more</w:t>
      </w:r>
    </w:p>
    <w:p w:rsidR="00D60852" w:rsidRPr="0016269B" w:rsidRDefault="00D60852" w:rsidP="00680893">
      <w:pPr>
        <w:numPr>
          <w:ilvl w:val="0"/>
          <w:numId w:val="5"/>
        </w:numPr>
        <w:suppressAutoHyphens/>
        <w:rPr>
          <w:sz w:val="28"/>
          <w:szCs w:val="28"/>
        </w:rPr>
      </w:pPr>
      <w:r w:rsidRPr="003D030D">
        <w:rPr>
          <w:sz w:val="28"/>
          <w:szCs w:val="28"/>
        </w:rPr>
        <w:t>RAM – 2GB RAM or more</w:t>
      </w:r>
    </w:p>
    <w:p w:rsidR="0016269B" w:rsidRDefault="0016269B" w:rsidP="00680893">
      <w:pPr>
        <w:pStyle w:val="Default"/>
        <w:rPr>
          <w:b/>
          <w:bCs/>
          <w:sz w:val="32"/>
          <w:szCs w:val="48"/>
        </w:rPr>
      </w:pPr>
    </w:p>
    <w:p w:rsidR="00680893" w:rsidRPr="003D030D" w:rsidRDefault="00680893" w:rsidP="00680893">
      <w:pPr>
        <w:pStyle w:val="Default"/>
        <w:rPr>
          <w:b/>
          <w:bCs/>
          <w:sz w:val="32"/>
          <w:szCs w:val="48"/>
        </w:rPr>
      </w:pPr>
      <w:r w:rsidRPr="003D030D">
        <w:rPr>
          <w:b/>
          <w:bCs/>
          <w:sz w:val="32"/>
          <w:szCs w:val="48"/>
        </w:rPr>
        <w:t xml:space="preserve">Technologies Used: </w:t>
      </w:r>
    </w:p>
    <w:p w:rsidR="00680893" w:rsidRPr="003D030D" w:rsidRDefault="00680893" w:rsidP="00680893">
      <w:pPr>
        <w:pStyle w:val="Default"/>
        <w:rPr>
          <w:sz w:val="32"/>
          <w:szCs w:val="48"/>
        </w:rPr>
      </w:pPr>
    </w:p>
    <w:p w:rsidR="00680893" w:rsidRPr="003D030D" w:rsidRDefault="00932A1D" w:rsidP="00680893">
      <w:pPr>
        <w:pStyle w:val="Default"/>
        <w:numPr>
          <w:ilvl w:val="0"/>
          <w:numId w:val="14"/>
        </w:numPr>
        <w:rPr>
          <w:rFonts w:eastAsia="MS Gothic"/>
          <w:sz w:val="28"/>
          <w:szCs w:val="48"/>
        </w:rPr>
      </w:pPr>
      <w:r w:rsidRPr="003D030D">
        <w:rPr>
          <w:rFonts w:eastAsia="MS Gothic"/>
          <w:sz w:val="28"/>
          <w:szCs w:val="48"/>
        </w:rPr>
        <w:t xml:space="preserve">Front-end Design </w:t>
      </w:r>
      <w:proofErr w:type="gramStart"/>
      <w:r w:rsidRPr="003D030D">
        <w:rPr>
          <w:rFonts w:eastAsia="MS Gothic"/>
          <w:sz w:val="28"/>
          <w:szCs w:val="48"/>
        </w:rPr>
        <w:t>[ Android</w:t>
      </w:r>
      <w:proofErr w:type="gramEnd"/>
      <w:r w:rsidRPr="003D030D">
        <w:rPr>
          <w:rFonts w:eastAsia="MS Gothic"/>
          <w:sz w:val="28"/>
          <w:szCs w:val="48"/>
        </w:rPr>
        <w:t xml:space="preserve"> Studio (JAVA</w:t>
      </w:r>
      <w:r w:rsidR="00680893" w:rsidRPr="003D030D">
        <w:rPr>
          <w:rFonts w:eastAsia="MS Gothic"/>
          <w:sz w:val="28"/>
          <w:szCs w:val="48"/>
        </w:rPr>
        <w:t>)</w:t>
      </w:r>
      <w:r w:rsidRPr="003D030D">
        <w:rPr>
          <w:rFonts w:eastAsia="MS Gothic"/>
          <w:sz w:val="28"/>
          <w:szCs w:val="48"/>
        </w:rPr>
        <w:t xml:space="preserve"> ]</w:t>
      </w:r>
      <w:r w:rsidR="00D60852" w:rsidRPr="003D030D">
        <w:rPr>
          <w:rFonts w:eastAsia="MS Gothic"/>
          <w:sz w:val="28"/>
          <w:szCs w:val="48"/>
        </w:rPr>
        <w:t>, Android Studio Code.</w:t>
      </w:r>
      <w:r w:rsidR="00680893" w:rsidRPr="003D030D">
        <w:rPr>
          <w:rFonts w:eastAsia="MS Gothic"/>
          <w:sz w:val="28"/>
          <w:szCs w:val="48"/>
        </w:rPr>
        <w:t xml:space="preserve"> </w:t>
      </w:r>
    </w:p>
    <w:p w:rsidR="00680893" w:rsidRPr="003D030D" w:rsidRDefault="00932A1D" w:rsidP="00680893">
      <w:pPr>
        <w:pStyle w:val="Default"/>
        <w:numPr>
          <w:ilvl w:val="0"/>
          <w:numId w:val="14"/>
        </w:numPr>
        <w:rPr>
          <w:sz w:val="32"/>
          <w:szCs w:val="48"/>
        </w:rPr>
      </w:pPr>
      <w:proofErr w:type="spellStart"/>
      <w:r w:rsidRPr="003D030D">
        <w:rPr>
          <w:rFonts w:eastAsia="MS Gothic"/>
          <w:sz w:val="28"/>
          <w:szCs w:val="48"/>
        </w:rPr>
        <w:t>DataBase</w:t>
      </w:r>
      <w:proofErr w:type="spellEnd"/>
      <w:r w:rsidRPr="003D030D">
        <w:rPr>
          <w:rFonts w:eastAsia="MS Gothic"/>
          <w:sz w:val="28"/>
          <w:szCs w:val="48"/>
        </w:rPr>
        <w:t xml:space="preserve"> [ Firebase ]</w:t>
      </w:r>
    </w:p>
    <w:p w:rsidR="00BF3154" w:rsidRDefault="00BF3154" w:rsidP="00F65481">
      <w:pPr>
        <w:pStyle w:val="Default"/>
        <w:rPr>
          <w:rFonts w:eastAsia="Times New Roman"/>
          <w:color w:val="444444"/>
          <w:lang w:eastAsia="en-IN"/>
        </w:rPr>
      </w:pPr>
    </w:p>
    <w:p w:rsidR="0016269B" w:rsidRPr="003D030D" w:rsidRDefault="0016269B" w:rsidP="00F65481">
      <w:pPr>
        <w:pStyle w:val="Default"/>
        <w:rPr>
          <w:b/>
          <w:bCs/>
          <w:sz w:val="28"/>
          <w:szCs w:val="48"/>
        </w:rPr>
      </w:pPr>
    </w:p>
    <w:p w:rsidR="00F65481" w:rsidRPr="003D030D" w:rsidRDefault="00643D42" w:rsidP="00F65481">
      <w:pPr>
        <w:pStyle w:val="Default"/>
        <w:rPr>
          <w:b/>
          <w:bCs/>
          <w:sz w:val="32"/>
          <w:szCs w:val="48"/>
        </w:rPr>
      </w:pPr>
      <w:r w:rsidRPr="003D030D">
        <w:rPr>
          <w:b/>
          <w:bCs/>
          <w:sz w:val="32"/>
          <w:szCs w:val="48"/>
        </w:rPr>
        <w:t xml:space="preserve">Proposed </w:t>
      </w:r>
      <w:r w:rsidR="00221966">
        <w:rPr>
          <w:b/>
          <w:bCs/>
          <w:sz w:val="32"/>
          <w:szCs w:val="48"/>
        </w:rPr>
        <w:t xml:space="preserve">of the </w:t>
      </w:r>
      <w:r w:rsidRPr="003D030D">
        <w:rPr>
          <w:b/>
          <w:bCs/>
          <w:sz w:val="32"/>
          <w:szCs w:val="48"/>
        </w:rPr>
        <w:t xml:space="preserve">System: </w:t>
      </w:r>
    </w:p>
    <w:p w:rsidR="00F65481" w:rsidRPr="003D030D" w:rsidRDefault="00F65481" w:rsidP="00F65481">
      <w:pPr>
        <w:pStyle w:val="Default"/>
        <w:rPr>
          <w:sz w:val="28"/>
          <w:szCs w:val="48"/>
        </w:rPr>
      </w:pPr>
    </w:p>
    <w:p w:rsidR="00903349" w:rsidRPr="003D030D" w:rsidRDefault="00903349" w:rsidP="00F65481">
      <w:pPr>
        <w:pStyle w:val="Default"/>
        <w:rPr>
          <w:sz w:val="28"/>
          <w:szCs w:val="48"/>
        </w:rPr>
      </w:pPr>
    </w:p>
    <w:p w:rsidR="0019385C" w:rsidRPr="003D030D" w:rsidRDefault="0019385C" w:rsidP="0019385C">
      <w:pPr>
        <w:pStyle w:val="NormalWeb"/>
        <w:shd w:val="clear" w:color="auto" w:fill="FFFFFF"/>
        <w:spacing w:before="0" w:beforeAutospacing="0" w:after="300" w:afterAutospacing="0"/>
        <w:textAlignment w:val="baseline"/>
        <w:rPr>
          <w:color w:val="1D1B11" w:themeColor="background2" w:themeShade="1A"/>
          <w:sz w:val="28"/>
        </w:rPr>
      </w:pPr>
      <w:r w:rsidRPr="003D030D">
        <w:rPr>
          <w:color w:val="1D1B11" w:themeColor="background2" w:themeShade="1A"/>
          <w:sz w:val="28"/>
        </w:rPr>
        <w:t>This system is a bunch of benefits from various points of view. This online application enables the end-users to register to the system online, select the food items of their choice from the menu list, and order food online. Also, the payment can be made through online mode or at the time of home delivery depending upon the customer’s choice and convenience.</w:t>
      </w:r>
    </w:p>
    <w:p w:rsidR="0019385C" w:rsidRPr="003D030D" w:rsidRDefault="0019385C" w:rsidP="0019385C">
      <w:pPr>
        <w:pStyle w:val="NormalWeb"/>
        <w:shd w:val="clear" w:color="auto" w:fill="FFFFFF"/>
        <w:spacing w:before="0" w:beforeAutospacing="0" w:after="300" w:afterAutospacing="0"/>
        <w:textAlignment w:val="baseline"/>
        <w:rPr>
          <w:color w:val="1D1B11" w:themeColor="background2" w:themeShade="1A"/>
          <w:sz w:val="28"/>
        </w:rPr>
      </w:pPr>
      <w:r w:rsidRPr="003D030D">
        <w:rPr>
          <w:color w:val="1D1B11" w:themeColor="background2" w:themeShade="1A"/>
          <w:sz w:val="28"/>
        </w:rPr>
        <w:t>The selection made by the customers will be available to the hotel reception or to the person handling the work assignment. Now this same person will assign the orders to the specialist chef to be completed within a fixed duration of time. As soon as the chef prepares the food, the later person forwards the parcels to the delivery persons assigned with the location and customer identity of the customer along with the bill status.</w:t>
      </w:r>
    </w:p>
    <w:p w:rsidR="0019385C" w:rsidRPr="003D030D" w:rsidRDefault="00210C00" w:rsidP="0019385C">
      <w:pPr>
        <w:pStyle w:val="NormalWeb"/>
        <w:shd w:val="clear" w:color="auto" w:fill="FFFFFF"/>
        <w:spacing w:before="0" w:beforeAutospacing="0" w:after="300" w:afterAutospacing="0"/>
        <w:textAlignment w:val="baseline"/>
        <w:rPr>
          <w:color w:val="1D1B11" w:themeColor="background2" w:themeShade="1A"/>
          <w:sz w:val="28"/>
        </w:rPr>
      </w:pPr>
      <w:r>
        <w:rPr>
          <w:color w:val="1D1B11" w:themeColor="background2" w:themeShade="1A"/>
          <w:sz w:val="28"/>
        </w:rPr>
        <w:tab/>
      </w:r>
      <w:r w:rsidR="0019385C" w:rsidRPr="003D030D">
        <w:rPr>
          <w:color w:val="1D1B11" w:themeColor="background2" w:themeShade="1A"/>
          <w:sz w:val="28"/>
        </w:rPr>
        <w:t>One of the various benefits of this is system is that if there is a rush or a huge crowd present in the restaurant then in that case sometimes unavailability of tables cut downs the restaurant’s customer.</w:t>
      </w:r>
    </w:p>
    <w:p w:rsidR="0019385C" w:rsidRPr="003D030D" w:rsidRDefault="0019385C" w:rsidP="0019385C">
      <w:pPr>
        <w:pStyle w:val="NormalWeb"/>
        <w:shd w:val="clear" w:color="auto" w:fill="FFFFFF"/>
        <w:spacing w:before="0" w:beforeAutospacing="0" w:after="300" w:afterAutospacing="0"/>
        <w:textAlignment w:val="baseline"/>
        <w:rPr>
          <w:color w:val="1D1B11" w:themeColor="background2" w:themeShade="1A"/>
          <w:sz w:val="28"/>
        </w:rPr>
      </w:pPr>
      <w:r w:rsidRPr="003D030D">
        <w:rPr>
          <w:color w:val="1D1B11" w:themeColor="background2" w:themeShade="1A"/>
          <w:sz w:val="28"/>
        </w:rPr>
        <w:t>Also, there will be chances that the waiters are unavailable as they are busy handling others, so the customer can directly order the food to the chef online by using this application, by checking the seat availability in the restaurant. This system allows the staff to serve customers within less time as compared to the manual system.</w:t>
      </w:r>
    </w:p>
    <w:p w:rsidR="00FF75CC" w:rsidRPr="003D030D" w:rsidRDefault="00FF75CC" w:rsidP="00FF75CC">
      <w:pPr>
        <w:rPr>
          <w:sz w:val="28"/>
          <w:szCs w:val="28"/>
        </w:rPr>
      </w:pPr>
    </w:p>
    <w:p w:rsidR="00BF3154" w:rsidRPr="003D030D" w:rsidRDefault="00BF3154" w:rsidP="00FF75CC">
      <w:pPr>
        <w:rPr>
          <w:b/>
          <w:bCs/>
          <w:sz w:val="32"/>
          <w:szCs w:val="28"/>
        </w:rPr>
      </w:pPr>
    </w:p>
    <w:p w:rsidR="00BF3154" w:rsidRPr="003D030D" w:rsidRDefault="00BF3154" w:rsidP="00FF75CC">
      <w:pPr>
        <w:rPr>
          <w:b/>
          <w:bCs/>
          <w:sz w:val="32"/>
          <w:szCs w:val="28"/>
        </w:rPr>
      </w:pPr>
    </w:p>
    <w:p w:rsidR="00FF75CC" w:rsidRPr="003D030D" w:rsidRDefault="00BF3154" w:rsidP="00FF75CC">
      <w:pPr>
        <w:rPr>
          <w:b/>
          <w:bCs/>
          <w:sz w:val="32"/>
          <w:szCs w:val="28"/>
        </w:rPr>
      </w:pPr>
      <w:r w:rsidRPr="003D030D">
        <w:rPr>
          <w:b/>
          <w:bCs/>
          <w:sz w:val="32"/>
          <w:szCs w:val="28"/>
        </w:rPr>
        <w:t>A</w:t>
      </w:r>
      <w:r w:rsidR="00FF75CC" w:rsidRPr="003D030D">
        <w:rPr>
          <w:b/>
          <w:bCs/>
          <w:sz w:val="32"/>
          <w:szCs w:val="28"/>
        </w:rPr>
        <w:t>dvantages:</w:t>
      </w:r>
    </w:p>
    <w:p w:rsidR="00BF3154" w:rsidRPr="003D030D" w:rsidRDefault="00BF3154" w:rsidP="00FF75CC">
      <w:pPr>
        <w:rPr>
          <w:b/>
          <w:bCs/>
          <w:sz w:val="32"/>
          <w:szCs w:val="28"/>
        </w:rPr>
      </w:pPr>
    </w:p>
    <w:p w:rsidR="008D7397" w:rsidRPr="008D7397" w:rsidRDefault="008D7397" w:rsidP="00BF3154">
      <w:pPr>
        <w:pStyle w:val="Heading3"/>
        <w:numPr>
          <w:ilvl w:val="0"/>
          <w:numId w:val="18"/>
        </w:numPr>
        <w:shd w:val="clear" w:color="auto" w:fill="FFFFFF"/>
        <w:spacing w:before="0" w:after="180"/>
        <w:textAlignment w:val="baseline"/>
        <w:rPr>
          <w:rFonts w:ascii="Times New Roman" w:hAnsi="Times New Roman" w:cs="Times New Roman"/>
          <w:b w:val="0"/>
          <w:color w:val="auto"/>
          <w:sz w:val="28"/>
          <w:szCs w:val="24"/>
        </w:rPr>
      </w:pPr>
      <w:r>
        <w:rPr>
          <w:rFonts w:ascii="Times New Roman" w:hAnsi="Times New Roman" w:cs="Times New Roman"/>
          <w:b w:val="0"/>
          <w:color w:val="auto"/>
          <w:sz w:val="28"/>
          <w:szCs w:val="24"/>
        </w:rPr>
        <w:t xml:space="preserve">Make the order Process Easier </w:t>
      </w:r>
    </w:p>
    <w:p w:rsidR="00BF3154" w:rsidRPr="008D7397" w:rsidRDefault="00BF3154" w:rsidP="00BF3154">
      <w:pPr>
        <w:pStyle w:val="Heading3"/>
        <w:numPr>
          <w:ilvl w:val="0"/>
          <w:numId w:val="18"/>
        </w:numPr>
        <w:shd w:val="clear" w:color="auto" w:fill="FFFFFF"/>
        <w:spacing w:before="0" w:after="180"/>
        <w:textAlignment w:val="baseline"/>
        <w:rPr>
          <w:rFonts w:ascii="Times New Roman" w:hAnsi="Times New Roman" w:cs="Times New Roman"/>
          <w:b w:val="0"/>
          <w:color w:val="auto"/>
          <w:sz w:val="28"/>
          <w:szCs w:val="24"/>
        </w:rPr>
      </w:pPr>
      <w:r w:rsidRPr="008D7397">
        <w:rPr>
          <w:rFonts w:ascii="Times New Roman" w:hAnsi="Times New Roman" w:cs="Times New Roman"/>
          <w:b w:val="0"/>
          <w:color w:val="auto"/>
          <w:sz w:val="28"/>
          <w:szCs w:val="24"/>
        </w:rPr>
        <w:t>Ladies, You Can Enjoy The Parties Too!</w:t>
      </w:r>
    </w:p>
    <w:p w:rsidR="00BF3154" w:rsidRPr="003D030D" w:rsidRDefault="00BF3154" w:rsidP="00BF3154">
      <w:pPr>
        <w:pStyle w:val="Heading3"/>
        <w:numPr>
          <w:ilvl w:val="0"/>
          <w:numId w:val="18"/>
        </w:numPr>
        <w:shd w:val="clear" w:color="auto" w:fill="FFFFFF"/>
        <w:spacing w:before="0" w:after="180"/>
        <w:textAlignment w:val="baseline"/>
        <w:rPr>
          <w:rFonts w:ascii="Times New Roman" w:hAnsi="Times New Roman" w:cs="Times New Roman"/>
          <w:b w:val="0"/>
          <w:color w:val="auto"/>
          <w:sz w:val="28"/>
          <w:szCs w:val="24"/>
        </w:rPr>
      </w:pPr>
      <w:r w:rsidRPr="003D030D">
        <w:rPr>
          <w:rFonts w:ascii="Times New Roman" w:hAnsi="Times New Roman" w:cs="Times New Roman"/>
          <w:b w:val="0"/>
          <w:color w:val="auto"/>
          <w:sz w:val="28"/>
          <w:szCs w:val="24"/>
        </w:rPr>
        <w:t>Urban Restaurants, Reach Out to Remote Foodies</w:t>
      </w:r>
    </w:p>
    <w:p w:rsidR="00BF3154" w:rsidRPr="003D030D" w:rsidRDefault="00BF3154" w:rsidP="00FF75CC">
      <w:pPr>
        <w:rPr>
          <w:b/>
          <w:bCs/>
          <w:sz w:val="32"/>
          <w:szCs w:val="28"/>
        </w:rPr>
      </w:pPr>
    </w:p>
    <w:p w:rsidR="0016269B" w:rsidRPr="003D030D" w:rsidRDefault="0016269B" w:rsidP="00FF75CC">
      <w:pPr>
        <w:rPr>
          <w:b/>
          <w:bCs/>
          <w:sz w:val="32"/>
          <w:szCs w:val="28"/>
        </w:rPr>
      </w:pPr>
    </w:p>
    <w:p w:rsidR="00BF3154" w:rsidRPr="003D030D" w:rsidRDefault="00BF3154" w:rsidP="00BF3154">
      <w:pPr>
        <w:rPr>
          <w:b/>
          <w:bCs/>
          <w:sz w:val="32"/>
          <w:szCs w:val="28"/>
        </w:rPr>
      </w:pPr>
      <w:r w:rsidRPr="003D030D">
        <w:rPr>
          <w:b/>
          <w:bCs/>
          <w:sz w:val="32"/>
          <w:szCs w:val="28"/>
        </w:rPr>
        <w:t>Disadvantages:</w:t>
      </w:r>
    </w:p>
    <w:p w:rsidR="00F65481" w:rsidRPr="003D030D" w:rsidRDefault="00F65481" w:rsidP="00FF75CC">
      <w:pPr>
        <w:rPr>
          <w:b/>
          <w:bCs/>
          <w:sz w:val="28"/>
          <w:szCs w:val="28"/>
        </w:rPr>
      </w:pPr>
    </w:p>
    <w:p w:rsidR="00BF3154" w:rsidRPr="003D030D" w:rsidRDefault="00BF3154" w:rsidP="00BF3154">
      <w:pPr>
        <w:pStyle w:val="Heading3"/>
        <w:numPr>
          <w:ilvl w:val="0"/>
          <w:numId w:val="19"/>
        </w:numPr>
        <w:shd w:val="clear" w:color="auto" w:fill="FFFFFF"/>
        <w:spacing w:before="0" w:after="180"/>
        <w:textAlignment w:val="baseline"/>
        <w:rPr>
          <w:rFonts w:ascii="Times New Roman" w:hAnsi="Times New Roman" w:cs="Times New Roman"/>
          <w:b w:val="0"/>
          <w:color w:val="000000"/>
          <w:sz w:val="28"/>
          <w:szCs w:val="24"/>
        </w:rPr>
      </w:pPr>
      <w:r w:rsidRPr="003D030D">
        <w:rPr>
          <w:rFonts w:ascii="Times New Roman" w:hAnsi="Times New Roman" w:cs="Times New Roman"/>
          <w:b w:val="0"/>
          <w:color w:val="000000"/>
          <w:sz w:val="28"/>
          <w:szCs w:val="24"/>
        </w:rPr>
        <w:t>Deliverymen Put Themselves in Danger</w:t>
      </w:r>
    </w:p>
    <w:p w:rsidR="00BF3154" w:rsidRPr="003D030D" w:rsidRDefault="00BF3154" w:rsidP="00BF3154">
      <w:pPr>
        <w:pStyle w:val="Heading3"/>
        <w:numPr>
          <w:ilvl w:val="0"/>
          <w:numId w:val="19"/>
        </w:numPr>
        <w:shd w:val="clear" w:color="auto" w:fill="FFFFFF"/>
        <w:spacing w:before="0" w:after="180"/>
        <w:textAlignment w:val="baseline"/>
        <w:rPr>
          <w:rFonts w:ascii="Times New Roman" w:hAnsi="Times New Roman" w:cs="Times New Roman"/>
          <w:b w:val="0"/>
          <w:color w:val="000000"/>
          <w:sz w:val="28"/>
          <w:szCs w:val="24"/>
        </w:rPr>
      </w:pPr>
      <w:r w:rsidRPr="003D030D">
        <w:rPr>
          <w:rFonts w:ascii="Times New Roman" w:hAnsi="Times New Roman" w:cs="Times New Roman"/>
          <w:b w:val="0"/>
          <w:color w:val="000000"/>
          <w:sz w:val="28"/>
          <w:szCs w:val="24"/>
        </w:rPr>
        <w:t>Disguised Increased Expense</w:t>
      </w:r>
    </w:p>
    <w:p w:rsidR="00BF3154" w:rsidRPr="003D030D" w:rsidRDefault="00BF3154" w:rsidP="00BF3154">
      <w:pPr>
        <w:pStyle w:val="Heading3"/>
        <w:numPr>
          <w:ilvl w:val="0"/>
          <w:numId w:val="19"/>
        </w:numPr>
        <w:shd w:val="clear" w:color="auto" w:fill="FFFFFF"/>
        <w:spacing w:before="0" w:after="180"/>
        <w:textAlignment w:val="baseline"/>
        <w:rPr>
          <w:rFonts w:ascii="Times New Roman" w:hAnsi="Times New Roman" w:cs="Times New Roman"/>
          <w:b w:val="0"/>
          <w:color w:val="000000"/>
          <w:sz w:val="28"/>
          <w:szCs w:val="24"/>
        </w:rPr>
      </w:pPr>
      <w:r w:rsidRPr="003D030D">
        <w:rPr>
          <w:rFonts w:ascii="Times New Roman" w:hAnsi="Times New Roman" w:cs="Times New Roman"/>
          <w:b w:val="0"/>
          <w:color w:val="000000"/>
          <w:sz w:val="28"/>
          <w:szCs w:val="24"/>
        </w:rPr>
        <w:t xml:space="preserve">Revenue Conflicts </w:t>
      </w:r>
      <w:proofErr w:type="gramStart"/>
      <w:r w:rsidRPr="003D030D">
        <w:rPr>
          <w:rFonts w:ascii="Times New Roman" w:hAnsi="Times New Roman" w:cs="Times New Roman"/>
          <w:b w:val="0"/>
          <w:color w:val="000000"/>
          <w:sz w:val="28"/>
          <w:szCs w:val="24"/>
        </w:rPr>
        <w:t>Between</w:t>
      </w:r>
      <w:proofErr w:type="gramEnd"/>
      <w:r w:rsidRPr="003D030D">
        <w:rPr>
          <w:rFonts w:ascii="Times New Roman" w:hAnsi="Times New Roman" w:cs="Times New Roman"/>
          <w:b w:val="0"/>
          <w:color w:val="000000"/>
          <w:sz w:val="28"/>
          <w:szCs w:val="24"/>
        </w:rPr>
        <w:t xml:space="preserve"> The Restaurants and Delivery Providers</w:t>
      </w:r>
    </w:p>
    <w:p w:rsidR="00BF3154" w:rsidRPr="003D030D" w:rsidRDefault="00BF3154" w:rsidP="00BF3154">
      <w:pPr>
        <w:pStyle w:val="Heading3"/>
        <w:numPr>
          <w:ilvl w:val="0"/>
          <w:numId w:val="19"/>
        </w:numPr>
        <w:shd w:val="clear" w:color="auto" w:fill="FFFFFF"/>
        <w:spacing w:before="0" w:after="180"/>
        <w:textAlignment w:val="baseline"/>
        <w:rPr>
          <w:rFonts w:ascii="Times New Roman" w:hAnsi="Times New Roman" w:cs="Times New Roman"/>
          <w:b w:val="0"/>
          <w:color w:val="000000"/>
          <w:sz w:val="28"/>
          <w:szCs w:val="24"/>
        </w:rPr>
      </w:pPr>
      <w:r w:rsidRPr="003D030D">
        <w:rPr>
          <w:rFonts w:ascii="Times New Roman" w:hAnsi="Times New Roman" w:cs="Times New Roman"/>
          <w:b w:val="0"/>
          <w:color w:val="000000"/>
          <w:sz w:val="28"/>
          <w:szCs w:val="24"/>
        </w:rPr>
        <w:t>Juggling With Your Health</w:t>
      </w:r>
    </w:p>
    <w:p w:rsidR="00FF75CC" w:rsidRPr="003D030D" w:rsidRDefault="00FF75CC" w:rsidP="00BF3154">
      <w:pPr>
        <w:pStyle w:val="ListParagraph"/>
        <w:suppressAutoHyphens/>
        <w:rPr>
          <w:bCs/>
          <w:sz w:val="32"/>
          <w:szCs w:val="28"/>
        </w:rPr>
      </w:pPr>
    </w:p>
    <w:p w:rsidR="00131A2C" w:rsidRDefault="00131A2C" w:rsidP="00F65481">
      <w:pPr>
        <w:pStyle w:val="Default"/>
        <w:rPr>
          <w:rFonts w:eastAsia="Times New Roman"/>
          <w:b/>
          <w:bCs/>
          <w:color w:val="auto"/>
          <w:sz w:val="28"/>
          <w:szCs w:val="28"/>
          <w:lang w:eastAsia="en-IN"/>
        </w:rPr>
      </w:pPr>
    </w:p>
    <w:p w:rsidR="0016269B" w:rsidRPr="003D030D" w:rsidRDefault="0016269B" w:rsidP="00F65481">
      <w:pPr>
        <w:pStyle w:val="Default"/>
        <w:rPr>
          <w:b/>
          <w:bCs/>
          <w:sz w:val="28"/>
          <w:szCs w:val="48"/>
        </w:rPr>
      </w:pPr>
    </w:p>
    <w:p w:rsidR="00F65481" w:rsidRPr="003D030D" w:rsidRDefault="00F65481" w:rsidP="00F65481">
      <w:pPr>
        <w:pStyle w:val="Default"/>
        <w:rPr>
          <w:b/>
          <w:bCs/>
          <w:sz w:val="32"/>
          <w:szCs w:val="48"/>
        </w:rPr>
      </w:pPr>
      <w:r w:rsidRPr="003D030D">
        <w:rPr>
          <w:b/>
          <w:bCs/>
          <w:sz w:val="32"/>
          <w:szCs w:val="48"/>
        </w:rPr>
        <w:t xml:space="preserve">Objectives of the System: </w:t>
      </w:r>
    </w:p>
    <w:p w:rsidR="00F65481" w:rsidRPr="003D030D" w:rsidRDefault="00F65481" w:rsidP="00F65481">
      <w:pPr>
        <w:pStyle w:val="Default"/>
        <w:rPr>
          <w:b/>
          <w:bCs/>
          <w:sz w:val="32"/>
          <w:szCs w:val="48"/>
        </w:rPr>
      </w:pPr>
    </w:p>
    <w:p w:rsidR="00F65481" w:rsidRDefault="00F65481" w:rsidP="00F65481">
      <w:pPr>
        <w:rPr>
          <w:sz w:val="28"/>
        </w:rPr>
      </w:pPr>
      <w:r w:rsidRPr="003D030D">
        <w:rPr>
          <w:sz w:val="28"/>
        </w:rPr>
        <w:tab/>
      </w:r>
      <w:r w:rsidR="00BF3154" w:rsidRPr="003D030D">
        <w:rPr>
          <w:sz w:val="28"/>
        </w:rPr>
        <w:t>The main objective of the Online Food Ordering System is to manage the details of Item Category Food Delivery Addre</w:t>
      </w:r>
      <w:r w:rsidR="008D7397">
        <w:rPr>
          <w:sz w:val="28"/>
        </w:rPr>
        <w:t>ss, Order Shopping Cart. It man</w:t>
      </w:r>
      <w:r w:rsidR="00BF3154" w:rsidRPr="003D030D">
        <w:rPr>
          <w:sz w:val="28"/>
        </w:rPr>
        <w:t xml:space="preserve">ages all the information about Item Category, Customer, Shopping Cart, </w:t>
      </w:r>
      <w:proofErr w:type="gramStart"/>
      <w:r w:rsidR="00BF3154" w:rsidRPr="003D030D">
        <w:rPr>
          <w:sz w:val="28"/>
        </w:rPr>
        <w:t>Item</w:t>
      </w:r>
      <w:proofErr w:type="gramEnd"/>
      <w:r w:rsidR="00BF3154" w:rsidRPr="003D030D">
        <w:rPr>
          <w:sz w:val="28"/>
        </w:rPr>
        <w:t xml:space="preserve"> Category. The project is totally built at administrative end and thus only the administrator is guaranteed the access. The purpose of the project is to build an application program to reduce the manual work for managing the item Category Food Customer, Delivery Address. It tracks all the details about the Delivery Address Order Shopping Cart</w:t>
      </w:r>
      <w:r w:rsidR="00C447BA">
        <w:rPr>
          <w:sz w:val="28"/>
        </w:rPr>
        <w:t>.</w:t>
      </w:r>
    </w:p>
    <w:p w:rsidR="00C447BA" w:rsidRDefault="00C447BA" w:rsidP="00F65481">
      <w:pPr>
        <w:rPr>
          <w:sz w:val="28"/>
        </w:rPr>
      </w:pPr>
    </w:p>
    <w:p w:rsidR="00C447BA" w:rsidRDefault="00C447BA" w:rsidP="00F65481">
      <w:pPr>
        <w:rPr>
          <w:sz w:val="28"/>
        </w:rPr>
      </w:pPr>
    </w:p>
    <w:p w:rsidR="00C447BA" w:rsidRDefault="00C447BA" w:rsidP="00F65481">
      <w:pPr>
        <w:rPr>
          <w:sz w:val="28"/>
        </w:rPr>
      </w:pPr>
    </w:p>
    <w:p w:rsidR="00356F62" w:rsidRDefault="00356F62" w:rsidP="00F65481">
      <w:pPr>
        <w:rPr>
          <w:sz w:val="28"/>
        </w:rPr>
      </w:pPr>
    </w:p>
    <w:p w:rsidR="00356F62" w:rsidRPr="00C447BA" w:rsidRDefault="00356F62" w:rsidP="00F65481">
      <w:pPr>
        <w:rPr>
          <w:sz w:val="28"/>
        </w:rPr>
      </w:pPr>
    </w:p>
    <w:p w:rsidR="00C447BA" w:rsidRPr="00C447BA" w:rsidRDefault="00C447BA" w:rsidP="00F65481">
      <w:pPr>
        <w:rPr>
          <w:sz w:val="28"/>
        </w:rPr>
      </w:pPr>
    </w:p>
    <w:p w:rsidR="00C4245D" w:rsidRDefault="00C4245D" w:rsidP="00356F62">
      <w:pPr>
        <w:pStyle w:val="Heading5"/>
        <w:rPr>
          <w:rFonts w:ascii="Times New Roman" w:hAnsi="Times New Roman" w:cs="Times New Roman"/>
          <w:b/>
          <w:color w:val="000000" w:themeColor="text1"/>
          <w:w w:val="105"/>
          <w:sz w:val="32"/>
          <w:szCs w:val="28"/>
        </w:rPr>
      </w:pPr>
    </w:p>
    <w:p w:rsidR="00C4245D" w:rsidRDefault="00C4245D" w:rsidP="00C4245D"/>
    <w:p w:rsidR="00C4245D" w:rsidRDefault="00C4245D" w:rsidP="00C4245D"/>
    <w:p w:rsidR="00C4245D" w:rsidRDefault="00C4245D" w:rsidP="00C4245D"/>
    <w:p w:rsidR="00C4245D" w:rsidRDefault="00C4245D" w:rsidP="00C4245D"/>
    <w:p w:rsidR="00C4245D" w:rsidRDefault="00C4245D" w:rsidP="00C4245D"/>
    <w:p w:rsidR="00C4245D" w:rsidRDefault="00C4245D" w:rsidP="00C4245D"/>
    <w:p w:rsidR="00C4245D" w:rsidRDefault="00C4245D" w:rsidP="00C4245D"/>
    <w:p w:rsidR="00C4245D" w:rsidRDefault="00C4245D" w:rsidP="00C4245D"/>
    <w:p w:rsidR="00C4245D" w:rsidRDefault="00C4245D" w:rsidP="00C4245D"/>
    <w:p w:rsidR="00C4245D" w:rsidRPr="00C4245D" w:rsidRDefault="00C4245D" w:rsidP="00C4245D"/>
    <w:p w:rsidR="00356F62" w:rsidRPr="00C4245D" w:rsidRDefault="00356F62" w:rsidP="00356F62">
      <w:pPr>
        <w:pStyle w:val="Heading5"/>
        <w:rPr>
          <w:rFonts w:ascii="Times New Roman" w:hAnsi="Times New Roman" w:cs="Times New Roman"/>
          <w:b/>
          <w:color w:val="000000" w:themeColor="text1"/>
          <w:sz w:val="32"/>
          <w:szCs w:val="28"/>
        </w:rPr>
      </w:pPr>
      <w:r w:rsidRPr="00C4245D">
        <w:rPr>
          <w:rFonts w:ascii="Times New Roman" w:hAnsi="Times New Roman" w:cs="Times New Roman"/>
          <w:b/>
          <w:color w:val="000000" w:themeColor="text1"/>
          <w:w w:val="105"/>
          <w:sz w:val="32"/>
          <w:szCs w:val="28"/>
        </w:rPr>
        <w:lastRenderedPageBreak/>
        <w:t>Food</w:t>
      </w:r>
      <w:r w:rsidRPr="00C4245D">
        <w:rPr>
          <w:rFonts w:ascii="Times New Roman" w:hAnsi="Times New Roman" w:cs="Times New Roman"/>
          <w:b/>
          <w:color w:val="000000" w:themeColor="text1"/>
          <w:spacing w:val="-2"/>
          <w:w w:val="105"/>
          <w:sz w:val="32"/>
          <w:szCs w:val="28"/>
        </w:rPr>
        <w:t xml:space="preserve"> </w:t>
      </w:r>
      <w:r w:rsidRPr="00C4245D">
        <w:rPr>
          <w:rFonts w:ascii="Times New Roman" w:hAnsi="Times New Roman" w:cs="Times New Roman"/>
          <w:b/>
          <w:color w:val="000000" w:themeColor="text1"/>
          <w:w w:val="105"/>
          <w:sz w:val="32"/>
          <w:szCs w:val="28"/>
        </w:rPr>
        <w:t>Ordering</w:t>
      </w:r>
      <w:r w:rsidRPr="00C4245D">
        <w:rPr>
          <w:rFonts w:ascii="Times New Roman" w:hAnsi="Times New Roman" w:cs="Times New Roman"/>
          <w:b/>
          <w:color w:val="000000" w:themeColor="text1"/>
          <w:spacing w:val="-2"/>
          <w:w w:val="105"/>
          <w:sz w:val="32"/>
          <w:szCs w:val="28"/>
        </w:rPr>
        <w:t xml:space="preserve"> </w:t>
      </w:r>
      <w:r w:rsidRPr="00C4245D">
        <w:rPr>
          <w:rFonts w:ascii="Times New Roman" w:hAnsi="Times New Roman" w:cs="Times New Roman"/>
          <w:b/>
          <w:color w:val="000000" w:themeColor="text1"/>
          <w:w w:val="105"/>
          <w:sz w:val="32"/>
          <w:szCs w:val="28"/>
        </w:rPr>
        <w:t>System Module</w:t>
      </w:r>
    </w:p>
    <w:p w:rsidR="00356F62" w:rsidRPr="00356F62" w:rsidRDefault="00356F62" w:rsidP="00C4245D">
      <w:pPr>
        <w:pStyle w:val="BodyText"/>
        <w:spacing w:before="127"/>
        <w:ind w:left="426" w:right="-52" w:hanging="19"/>
        <w:rPr>
          <w:sz w:val="28"/>
          <w:szCs w:val="28"/>
        </w:rPr>
      </w:pPr>
      <w:r w:rsidRPr="00356F62">
        <w:rPr>
          <w:w w:val="105"/>
          <w:sz w:val="28"/>
          <w:szCs w:val="28"/>
        </w:rPr>
        <w:t>This module provides the functionality for customers to place their order and supply necessary</w:t>
      </w:r>
      <w:r w:rsidRPr="00356F62">
        <w:rPr>
          <w:spacing w:val="1"/>
          <w:w w:val="105"/>
          <w:sz w:val="28"/>
          <w:szCs w:val="28"/>
        </w:rPr>
        <w:t xml:space="preserve"> </w:t>
      </w:r>
      <w:r w:rsidRPr="00356F62">
        <w:rPr>
          <w:w w:val="105"/>
          <w:sz w:val="28"/>
          <w:szCs w:val="28"/>
        </w:rPr>
        <w:t>details.</w:t>
      </w:r>
      <w:r w:rsidRPr="00356F62">
        <w:rPr>
          <w:spacing w:val="-2"/>
          <w:w w:val="105"/>
          <w:sz w:val="28"/>
          <w:szCs w:val="28"/>
        </w:rPr>
        <w:t xml:space="preserve"> </w:t>
      </w:r>
      <w:r w:rsidRPr="00356F62">
        <w:rPr>
          <w:w w:val="105"/>
          <w:sz w:val="28"/>
          <w:szCs w:val="28"/>
        </w:rPr>
        <w:t>Users</w:t>
      </w:r>
      <w:r w:rsidRPr="00356F62">
        <w:rPr>
          <w:spacing w:val="-2"/>
          <w:w w:val="105"/>
          <w:sz w:val="28"/>
          <w:szCs w:val="28"/>
        </w:rPr>
        <w:t xml:space="preserve"> </w:t>
      </w:r>
      <w:r w:rsidRPr="00356F62">
        <w:rPr>
          <w:w w:val="105"/>
          <w:sz w:val="28"/>
          <w:szCs w:val="28"/>
        </w:rPr>
        <w:t>of</w:t>
      </w:r>
      <w:r w:rsidRPr="00356F62">
        <w:rPr>
          <w:spacing w:val="-2"/>
          <w:w w:val="105"/>
          <w:sz w:val="28"/>
          <w:szCs w:val="28"/>
        </w:rPr>
        <w:t xml:space="preserve"> </w:t>
      </w:r>
      <w:r w:rsidRPr="00356F62">
        <w:rPr>
          <w:w w:val="105"/>
          <w:sz w:val="28"/>
          <w:szCs w:val="28"/>
        </w:rPr>
        <w:t>the</w:t>
      </w:r>
      <w:r w:rsidRPr="00356F62">
        <w:rPr>
          <w:spacing w:val="-2"/>
          <w:w w:val="105"/>
          <w:sz w:val="28"/>
          <w:szCs w:val="28"/>
        </w:rPr>
        <w:t xml:space="preserve"> </w:t>
      </w:r>
      <w:r w:rsidRPr="00356F62">
        <w:rPr>
          <w:w w:val="105"/>
          <w:sz w:val="28"/>
          <w:szCs w:val="28"/>
        </w:rPr>
        <w:t>system,</w:t>
      </w:r>
      <w:r w:rsidRPr="00356F62">
        <w:rPr>
          <w:spacing w:val="-2"/>
          <w:w w:val="105"/>
          <w:sz w:val="28"/>
          <w:szCs w:val="28"/>
        </w:rPr>
        <w:t xml:space="preserve"> </w:t>
      </w:r>
      <w:r w:rsidRPr="00356F62">
        <w:rPr>
          <w:w w:val="105"/>
          <w:sz w:val="28"/>
          <w:szCs w:val="28"/>
        </w:rPr>
        <w:t>namely</w:t>
      </w:r>
      <w:r w:rsidRPr="00356F62">
        <w:rPr>
          <w:spacing w:val="-1"/>
          <w:w w:val="105"/>
          <w:sz w:val="28"/>
          <w:szCs w:val="28"/>
        </w:rPr>
        <w:t xml:space="preserve"> </w:t>
      </w:r>
      <w:r w:rsidRPr="00356F62">
        <w:rPr>
          <w:w w:val="105"/>
          <w:sz w:val="28"/>
          <w:szCs w:val="28"/>
        </w:rPr>
        <w:t>restaurant</w:t>
      </w:r>
      <w:r w:rsidRPr="00356F62">
        <w:rPr>
          <w:spacing w:val="-2"/>
          <w:w w:val="105"/>
          <w:sz w:val="28"/>
          <w:szCs w:val="28"/>
        </w:rPr>
        <w:t xml:space="preserve"> </w:t>
      </w:r>
      <w:r w:rsidRPr="00356F62">
        <w:rPr>
          <w:w w:val="105"/>
          <w:sz w:val="28"/>
          <w:szCs w:val="28"/>
        </w:rPr>
        <w:t>customers,</w:t>
      </w:r>
      <w:r w:rsidRPr="00356F62">
        <w:rPr>
          <w:spacing w:val="-2"/>
          <w:w w:val="105"/>
          <w:sz w:val="28"/>
          <w:szCs w:val="28"/>
        </w:rPr>
        <w:t xml:space="preserve"> </w:t>
      </w:r>
      <w:r w:rsidRPr="00356F62">
        <w:rPr>
          <w:w w:val="105"/>
          <w:sz w:val="28"/>
          <w:szCs w:val="28"/>
        </w:rPr>
        <w:t>must</w:t>
      </w:r>
      <w:r w:rsidRPr="00356F62">
        <w:rPr>
          <w:spacing w:val="-2"/>
          <w:w w:val="105"/>
          <w:sz w:val="28"/>
          <w:szCs w:val="28"/>
        </w:rPr>
        <w:t xml:space="preserve"> </w:t>
      </w:r>
      <w:r w:rsidRPr="00356F62">
        <w:rPr>
          <w:w w:val="105"/>
          <w:sz w:val="28"/>
          <w:szCs w:val="28"/>
        </w:rPr>
        <w:t>be</w:t>
      </w:r>
      <w:r w:rsidRPr="00356F62">
        <w:rPr>
          <w:spacing w:val="-2"/>
          <w:w w:val="105"/>
          <w:sz w:val="28"/>
          <w:szCs w:val="28"/>
        </w:rPr>
        <w:t xml:space="preserve"> </w:t>
      </w:r>
      <w:r w:rsidRPr="00356F62">
        <w:rPr>
          <w:w w:val="105"/>
          <w:sz w:val="28"/>
          <w:szCs w:val="28"/>
        </w:rPr>
        <w:t>provided</w:t>
      </w:r>
      <w:r w:rsidRPr="00356F62">
        <w:rPr>
          <w:spacing w:val="-1"/>
          <w:w w:val="105"/>
          <w:sz w:val="28"/>
          <w:szCs w:val="28"/>
        </w:rPr>
        <w:t xml:space="preserve"> </w:t>
      </w:r>
      <w:r w:rsidRPr="00356F62">
        <w:rPr>
          <w:w w:val="105"/>
          <w:sz w:val="28"/>
          <w:szCs w:val="28"/>
        </w:rPr>
        <w:t>the</w:t>
      </w:r>
      <w:r w:rsidRPr="00356F62">
        <w:rPr>
          <w:spacing w:val="-2"/>
          <w:w w:val="105"/>
          <w:sz w:val="28"/>
          <w:szCs w:val="28"/>
        </w:rPr>
        <w:t xml:space="preserve"> </w:t>
      </w:r>
      <w:r w:rsidRPr="00356F62">
        <w:rPr>
          <w:w w:val="105"/>
          <w:sz w:val="28"/>
          <w:szCs w:val="28"/>
        </w:rPr>
        <w:t>following</w:t>
      </w:r>
      <w:r w:rsidRPr="00356F62">
        <w:rPr>
          <w:spacing w:val="-1"/>
          <w:w w:val="105"/>
          <w:sz w:val="28"/>
          <w:szCs w:val="28"/>
        </w:rPr>
        <w:t xml:space="preserve"> </w:t>
      </w:r>
      <w:r w:rsidRPr="00356F62">
        <w:rPr>
          <w:w w:val="105"/>
          <w:sz w:val="28"/>
          <w:szCs w:val="28"/>
        </w:rPr>
        <w:t>functionality:</w:t>
      </w:r>
    </w:p>
    <w:p w:rsidR="00356F62" w:rsidRPr="00356F62" w:rsidRDefault="00356F62" w:rsidP="00356F62">
      <w:pPr>
        <w:pStyle w:val="ListParagraph"/>
        <w:widowControl w:val="0"/>
        <w:tabs>
          <w:tab w:val="left" w:pos="0"/>
        </w:tabs>
        <w:autoSpaceDE w:val="0"/>
        <w:autoSpaceDN w:val="0"/>
        <w:spacing w:before="2"/>
        <w:ind w:left="0"/>
        <w:contextualSpacing w:val="0"/>
        <w:rPr>
          <w:sz w:val="28"/>
          <w:szCs w:val="28"/>
        </w:rPr>
      </w:pPr>
    </w:p>
    <w:p w:rsidR="00356F62" w:rsidRPr="00356F62" w:rsidRDefault="00356F62" w:rsidP="00356F62">
      <w:pPr>
        <w:pStyle w:val="ListParagraph"/>
        <w:widowControl w:val="0"/>
        <w:numPr>
          <w:ilvl w:val="0"/>
          <w:numId w:val="23"/>
        </w:numPr>
        <w:tabs>
          <w:tab w:val="left" w:pos="0"/>
        </w:tabs>
        <w:autoSpaceDE w:val="0"/>
        <w:autoSpaceDN w:val="0"/>
        <w:spacing w:before="2"/>
        <w:ind w:left="0" w:firstLine="0"/>
        <w:contextualSpacing w:val="0"/>
        <w:rPr>
          <w:sz w:val="28"/>
          <w:szCs w:val="28"/>
        </w:rPr>
      </w:pPr>
      <w:r w:rsidRPr="00356F62">
        <w:rPr>
          <w:w w:val="105"/>
          <w:sz w:val="28"/>
          <w:szCs w:val="28"/>
        </w:rPr>
        <w:t>Create</w:t>
      </w:r>
      <w:r w:rsidRPr="00356F62">
        <w:rPr>
          <w:spacing w:val="-2"/>
          <w:w w:val="105"/>
          <w:sz w:val="28"/>
          <w:szCs w:val="28"/>
        </w:rPr>
        <w:t xml:space="preserve"> </w:t>
      </w:r>
      <w:r w:rsidRPr="00356F62">
        <w:rPr>
          <w:w w:val="105"/>
          <w:sz w:val="28"/>
          <w:szCs w:val="28"/>
        </w:rPr>
        <w:t>an</w:t>
      </w:r>
      <w:r w:rsidRPr="00356F62">
        <w:rPr>
          <w:spacing w:val="-1"/>
          <w:w w:val="105"/>
          <w:sz w:val="28"/>
          <w:szCs w:val="28"/>
        </w:rPr>
        <w:t xml:space="preserve"> </w:t>
      </w:r>
      <w:r w:rsidRPr="00356F62">
        <w:rPr>
          <w:w w:val="105"/>
          <w:sz w:val="28"/>
          <w:szCs w:val="28"/>
        </w:rPr>
        <w:t>account.</w:t>
      </w:r>
    </w:p>
    <w:p w:rsidR="00356F62" w:rsidRPr="00356F62" w:rsidRDefault="00356F62" w:rsidP="00356F62">
      <w:pPr>
        <w:pStyle w:val="ListParagraph"/>
        <w:widowControl w:val="0"/>
        <w:numPr>
          <w:ilvl w:val="0"/>
          <w:numId w:val="23"/>
        </w:numPr>
        <w:autoSpaceDE w:val="0"/>
        <w:autoSpaceDN w:val="0"/>
        <w:spacing w:before="127"/>
        <w:ind w:left="0" w:firstLine="0"/>
        <w:contextualSpacing w:val="0"/>
        <w:rPr>
          <w:sz w:val="28"/>
          <w:szCs w:val="28"/>
        </w:rPr>
      </w:pPr>
      <w:r w:rsidRPr="00356F62">
        <w:rPr>
          <w:w w:val="105"/>
          <w:sz w:val="28"/>
          <w:szCs w:val="28"/>
        </w:rPr>
        <w:t>Manage</w:t>
      </w:r>
      <w:r w:rsidRPr="00356F62">
        <w:rPr>
          <w:spacing w:val="-3"/>
          <w:w w:val="105"/>
          <w:sz w:val="28"/>
          <w:szCs w:val="28"/>
        </w:rPr>
        <w:t xml:space="preserve"> </w:t>
      </w:r>
      <w:r w:rsidRPr="00356F62">
        <w:rPr>
          <w:w w:val="105"/>
          <w:sz w:val="28"/>
          <w:szCs w:val="28"/>
        </w:rPr>
        <w:t>their</w:t>
      </w:r>
      <w:r w:rsidRPr="00356F62">
        <w:rPr>
          <w:spacing w:val="-2"/>
          <w:w w:val="105"/>
          <w:sz w:val="28"/>
          <w:szCs w:val="28"/>
        </w:rPr>
        <w:t xml:space="preserve"> </w:t>
      </w:r>
      <w:r w:rsidRPr="00356F62">
        <w:rPr>
          <w:w w:val="105"/>
          <w:sz w:val="28"/>
          <w:szCs w:val="28"/>
        </w:rPr>
        <w:t>account.</w:t>
      </w:r>
    </w:p>
    <w:p w:rsidR="00356F62" w:rsidRPr="00356F62" w:rsidRDefault="00356F62" w:rsidP="00356F62">
      <w:pPr>
        <w:pStyle w:val="ListParagraph"/>
        <w:widowControl w:val="0"/>
        <w:numPr>
          <w:ilvl w:val="0"/>
          <w:numId w:val="23"/>
        </w:numPr>
        <w:autoSpaceDE w:val="0"/>
        <w:autoSpaceDN w:val="0"/>
        <w:spacing w:before="127"/>
        <w:ind w:left="0" w:firstLine="0"/>
        <w:contextualSpacing w:val="0"/>
        <w:rPr>
          <w:sz w:val="28"/>
          <w:szCs w:val="28"/>
        </w:rPr>
      </w:pPr>
      <w:r w:rsidRPr="00356F62">
        <w:rPr>
          <w:w w:val="105"/>
          <w:sz w:val="28"/>
          <w:szCs w:val="28"/>
        </w:rPr>
        <w:t>Log</w:t>
      </w:r>
      <w:r w:rsidRPr="00356F62">
        <w:rPr>
          <w:spacing w:val="-2"/>
          <w:w w:val="105"/>
          <w:sz w:val="28"/>
          <w:szCs w:val="28"/>
        </w:rPr>
        <w:t xml:space="preserve"> </w:t>
      </w:r>
      <w:r w:rsidRPr="00356F62">
        <w:rPr>
          <w:w w:val="105"/>
          <w:sz w:val="28"/>
          <w:szCs w:val="28"/>
        </w:rPr>
        <w:t>in</w:t>
      </w:r>
      <w:r w:rsidRPr="00356F62">
        <w:rPr>
          <w:spacing w:val="-1"/>
          <w:w w:val="105"/>
          <w:sz w:val="28"/>
          <w:szCs w:val="28"/>
        </w:rPr>
        <w:t xml:space="preserve"> </w:t>
      </w:r>
      <w:r w:rsidRPr="00356F62">
        <w:rPr>
          <w:w w:val="105"/>
          <w:sz w:val="28"/>
          <w:szCs w:val="28"/>
        </w:rPr>
        <w:t>to</w:t>
      </w:r>
      <w:r w:rsidRPr="00356F62">
        <w:rPr>
          <w:spacing w:val="-2"/>
          <w:w w:val="105"/>
          <w:sz w:val="28"/>
          <w:szCs w:val="28"/>
        </w:rPr>
        <w:t xml:space="preserve"> </w:t>
      </w:r>
      <w:r w:rsidRPr="00356F62">
        <w:rPr>
          <w:w w:val="105"/>
          <w:sz w:val="28"/>
          <w:szCs w:val="28"/>
        </w:rPr>
        <w:t>the</w:t>
      </w:r>
      <w:r w:rsidRPr="00356F62">
        <w:rPr>
          <w:spacing w:val="-1"/>
          <w:w w:val="105"/>
          <w:sz w:val="28"/>
          <w:szCs w:val="28"/>
        </w:rPr>
        <w:t xml:space="preserve"> </w:t>
      </w:r>
      <w:r w:rsidRPr="00356F62">
        <w:rPr>
          <w:w w:val="105"/>
          <w:sz w:val="28"/>
          <w:szCs w:val="28"/>
        </w:rPr>
        <w:t>system.</w:t>
      </w:r>
    </w:p>
    <w:p w:rsidR="00356F62" w:rsidRPr="00356F62" w:rsidRDefault="00356F62" w:rsidP="00356F62">
      <w:pPr>
        <w:pStyle w:val="ListParagraph"/>
        <w:widowControl w:val="0"/>
        <w:numPr>
          <w:ilvl w:val="0"/>
          <w:numId w:val="23"/>
        </w:numPr>
        <w:autoSpaceDE w:val="0"/>
        <w:autoSpaceDN w:val="0"/>
        <w:spacing w:before="64"/>
        <w:ind w:left="0" w:firstLine="0"/>
        <w:contextualSpacing w:val="0"/>
        <w:rPr>
          <w:sz w:val="28"/>
          <w:szCs w:val="28"/>
        </w:rPr>
      </w:pPr>
      <w:r w:rsidRPr="00356F62">
        <w:rPr>
          <w:w w:val="105"/>
          <w:sz w:val="28"/>
          <w:szCs w:val="28"/>
        </w:rPr>
        <w:t>Navigate</w:t>
      </w:r>
      <w:r w:rsidRPr="00356F62">
        <w:rPr>
          <w:spacing w:val="-2"/>
          <w:w w:val="105"/>
          <w:sz w:val="28"/>
          <w:szCs w:val="28"/>
        </w:rPr>
        <w:t xml:space="preserve"> </w:t>
      </w:r>
      <w:r w:rsidRPr="00356F62">
        <w:rPr>
          <w:w w:val="105"/>
          <w:sz w:val="28"/>
          <w:szCs w:val="28"/>
        </w:rPr>
        <w:t>the</w:t>
      </w:r>
      <w:r w:rsidRPr="00356F62">
        <w:rPr>
          <w:spacing w:val="-2"/>
          <w:w w:val="105"/>
          <w:sz w:val="28"/>
          <w:szCs w:val="28"/>
        </w:rPr>
        <w:t xml:space="preserve"> </w:t>
      </w:r>
      <w:r w:rsidRPr="00356F62">
        <w:rPr>
          <w:w w:val="105"/>
          <w:sz w:val="28"/>
          <w:szCs w:val="28"/>
        </w:rPr>
        <w:t>restaurant’s</w:t>
      </w:r>
      <w:r w:rsidRPr="00356F62">
        <w:rPr>
          <w:spacing w:val="-1"/>
          <w:w w:val="105"/>
          <w:sz w:val="28"/>
          <w:szCs w:val="28"/>
        </w:rPr>
        <w:t xml:space="preserve"> </w:t>
      </w:r>
      <w:r w:rsidRPr="00356F62">
        <w:rPr>
          <w:w w:val="105"/>
          <w:sz w:val="28"/>
          <w:szCs w:val="28"/>
        </w:rPr>
        <w:t>menu.</w:t>
      </w:r>
    </w:p>
    <w:p w:rsidR="00356F62" w:rsidRPr="00356F62" w:rsidRDefault="00356F62" w:rsidP="00356F62">
      <w:pPr>
        <w:pStyle w:val="ListParagraph"/>
        <w:widowControl w:val="0"/>
        <w:numPr>
          <w:ilvl w:val="0"/>
          <w:numId w:val="23"/>
        </w:numPr>
        <w:autoSpaceDE w:val="0"/>
        <w:autoSpaceDN w:val="0"/>
        <w:spacing w:before="64"/>
        <w:ind w:left="0" w:firstLine="0"/>
        <w:contextualSpacing w:val="0"/>
        <w:rPr>
          <w:sz w:val="28"/>
          <w:szCs w:val="28"/>
        </w:rPr>
      </w:pPr>
      <w:r w:rsidRPr="00356F62">
        <w:rPr>
          <w:w w:val="105"/>
          <w:sz w:val="28"/>
          <w:szCs w:val="28"/>
        </w:rPr>
        <w:t>Select</w:t>
      </w:r>
      <w:r w:rsidRPr="00356F62">
        <w:rPr>
          <w:spacing w:val="-2"/>
          <w:w w:val="105"/>
          <w:sz w:val="28"/>
          <w:szCs w:val="28"/>
        </w:rPr>
        <w:t xml:space="preserve"> </w:t>
      </w:r>
      <w:r w:rsidRPr="00356F62">
        <w:rPr>
          <w:w w:val="105"/>
          <w:sz w:val="28"/>
          <w:szCs w:val="28"/>
        </w:rPr>
        <w:t>an</w:t>
      </w:r>
      <w:r w:rsidRPr="00356F62">
        <w:rPr>
          <w:spacing w:val="-1"/>
          <w:w w:val="105"/>
          <w:sz w:val="28"/>
          <w:szCs w:val="28"/>
        </w:rPr>
        <w:t xml:space="preserve"> </w:t>
      </w:r>
      <w:r w:rsidRPr="00356F62">
        <w:rPr>
          <w:w w:val="105"/>
          <w:sz w:val="28"/>
          <w:szCs w:val="28"/>
        </w:rPr>
        <w:t>item from</w:t>
      </w:r>
      <w:r w:rsidRPr="00356F62">
        <w:rPr>
          <w:spacing w:val="-1"/>
          <w:w w:val="105"/>
          <w:sz w:val="28"/>
          <w:szCs w:val="28"/>
        </w:rPr>
        <w:t xml:space="preserve"> </w:t>
      </w:r>
      <w:r w:rsidRPr="00356F62">
        <w:rPr>
          <w:w w:val="105"/>
          <w:sz w:val="28"/>
          <w:szCs w:val="28"/>
        </w:rPr>
        <w:t>the</w:t>
      </w:r>
      <w:r w:rsidRPr="00356F62">
        <w:rPr>
          <w:spacing w:val="-2"/>
          <w:w w:val="105"/>
          <w:sz w:val="28"/>
          <w:szCs w:val="28"/>
        </w:rPr>
        <w:t xml:space="preserve"> </w:t>
      </w:r>
      <w:r w:rsidRPr="00356F62">
        <w:rPr>
          <w:w w:val="105"/>
          <w:sz w:val="28"/>
          <w:szCs w:val="28"/>
        </w:rPr>
        <w:t>menu.</w:t>
      </w:r>
    </w:p>
    <w:p w:rsidR="00356F62" w:rsidRPr="00356F62" w:rsidRDefault="00356F62" w:rsidP="00356F62">
      <w:pPr>
        <w:pStyle w:val="ListParagraph"/>
        <w:widowControl w:val="0"/>
        <w:numPr>
          <w:ilvl w:val="0"/>
          <w:numId w:val="23"/>
        </w:numPr>
        <w:autoSpaceDE w:val="0"/>
        <w:autoSpaceDN w:val="0"/>
        <w:spacing w:before="128"/>
        <w:ind w:left="0" w:firstLine="0"/>
        <w:contextualSpacing w:val="0"/>
        <w:rPr>
          <w:sz w:val="28"/>
          <w:szCs w:val="28"/>
        </w:rPr>
      </w:pPr>
      <w:r w:rsidRPr="00356F62">
        <w:rPr>
          <w:w w:val="105"/>
          <w:sz w:val="28"/>
          <w:szCs w:val="28"/>
        </w:rPr>
        <w:t>Add</w:t>
      </w:r>
      <w:r w:rsidRPr="00356F62">
        <w:rPr>
          <w:spacing w:val="-1"/>
          <w:w w:val="105"/>
          <w:sz w:val="28"/>
          <w:szCs w:val="28"/>
        </w:rPr>
        <w:t xml:space="preserve"> </w:t>
      </w:r>
      <w:r w:rsidRPr="00356F62">
        <w:rPr>
          <w:w w:val="105"/>
          <w:sz w:val="28"/>
          <w:szCs w:val="28"/>
        </w:rPr>
        <w:t>an item</w:t>
      </w:r>
      <w:r w:rsidRPr="00356F62">
        <w:rPr>
          <w:spacing w:val="1"/>
          <w:w w:val="105"/>
          <w:sz w:val="28"/>
          <w:szCs w:val="28"/>
        </w:rPr>
        <w:t xml:space="preserve"> </w:t>
      </w:r>
      <w:r w:rsidRPr="00356F62">
        <w:rPr>
          <w:w w:val="105"/>
          <w:sz w:val="28"/>
          <w:szCs w:val="28"/>
        </w:rPr>
        <w:t>to their</w:t>
      </w:r>
      <w:r w:rsidRPr="00356F62">
        <w:rPr>
          <w:spacing w:val="-1"/>
          <w:w w:val="105"/>
          <w:sz w:val="28"/>
          <w:szCs w:val="28"/>
        </w:rPr>
        <w:t xml:space="preserve"> </w:t>
      </w:r>
      <w:r w:rsidRPr="00356F62">
        <w:rPr>
          <w:w w:val="105"/>
          <w:sz w:val="28"/>
          <w:szCs w:val="28"/>
        </w:rPr>
        <w:t>current</w:t>
      </w:r>
      <w:r w:rsidRPr="00356F62">
        <w:rPr>
          <w:spacing w:val="-2"/>
          <w:w w:val="105"/>
          <w:sz w:val="28"/>
          <w:szCs w:val="28"/>
        </w:rPr>
        <w:t xml:space="preserve"> </w:t>
      </w:r>
      <w:r w:rsidRPr="00356F62">
        <w:rPr>
          <w:w w:val="105"/>
          <w:sz w:val="28"/>
          <w:szCs w:val="28"/>
        </w:rPr>
        <w:t>order.</w:t>
      </w:r>
    </w:p>
    <w:p w:rsidR="00356F62" w:rsidRPr="00356F62" w:rsidRDefault="00356F62" w:rsidP="00356F62">
      <w:pPr>
        <w:pStyle w:val="ListParagraph"/>
        <w:widowControl w:val="0"/>
        <w:numPr>
          <w:ilvl w:val="0"/>
          <w:numId w:val="23"/>
        </w:numPr>
        <w:autoSpaceDE w:val="0"/>
        <w:autoSpaceDN w:val="0"/>
        <w:spacing w:before="127"/>
        <w:ind w:left="0" w:firstLine="0"/>
        <w:contextualSpacing w:val="0"/>
        <w:rPr>
          <w:sz w:val="28"/>
          <w:szCs w:val="28"/>
        </w:rPr>
      </w:pPr>
      <w:r w:rsidRPr="00356F62">
        <w:rPr>
          <w:w w:val="105"/>
          <w:sz w:val="28"/>
          <w:szCs w:val="28"/>
        </w:rPr>
        <w:t>Review</w:t>
      </w:r>
      <w:r w:rsidRPr="00356F62">
        <w:rPr>
          <w:spacing w:val="-1"/>
          <w:w w:val="105"/>
          <w:sz w:val="28"/>
          <w:szCs w:val="28"/>
        </w:rPr>
        <w:t xml:space="preserve"> </w:t>
      </w:r>
      <w:r w:rsidRPr="00356F62">
        <w:rPr>
          <w:w w:val="105"/>
          <w:sz w:val="28"/>
          <w:szCs w:val="28"/>
        </w:rPr>
        <w:t>their</w:t>
      </w:r>
      <w:r w:rsidRPr="00356F62">
        <w:rPr>
          <w:spacing w:val="-1"/>
          <w:w w:val="105"/>
          <w:sz w:val="28"/>
          <w:szCs w:val="28"/>
        </w:rPr>
        <w:t xml:space="preserve"> </w:t>
      </w:r>
      <w:r w:rsidRPr="00356F62">
        <w:rPr>
          <w:w w:val="105"/>
          <w:sz w:val="28"/>
          <w:szCs w:val="28"/>
        </w:rPr>
        <w:t>current</w:t>
      </w:r>
      <w:r w:rsidRPr="00356F62">
        <w:rPr>
          <w:spacing w:val="-1"/>
          <w:w w:val="105"/>
          <w:sz w:val="28"/>
          <w:szCs w:val="28"/>
        </w:rPr>
        <w:t xml:space="preserve"> </w:t>
      </w:r>
      <w:r w:rsidRPr="00356F62">
        <w:rPr>
          <w:w w:val="105"/>
          <w:sz w:val="28"/>
          <w:szCs w:val="28"/>
        </w:rPr>
        <w:t>order.</w:t>
      </w:r>
    </w:p>
    <w:p w:rsidR="00356F62" w:rsidRPr="00356F62" w:rsidRDefault="00356F62" w:rsidP="00356F62">
      <w:pPr>
        <w:pStyle w:val="ListParagraph"/>
        <w:widowControl w:val="0"/>
        <w:numPr>
          <w:ilvl w:val="0"/>
          <w:numId w:val="23"/>
        </w:numPr>
        <w:autoSpaceDE w:val="0"/>
        <w:autoSpaceDN w:val="0"/>
        <w:spacing w:before="127"/>
        <w:ind w:left="0" w:firstLine="0"/>
        <w:contextualSpacing w:val="0"/>
        <w:rPr>
          <w:sz w:val="28"/>
          <w:szCs w:val="28"/>
        </w:rPr>
      </w:pPr>
      <w:r w:rsidRPr="00356F62">
        <w:rPr>
          <w:w w:val="105"/>
          <w:sz w:val="28"/>
          <w:szCs w:val="28"/>
        </w:rPr>
        <w:t>Remove</w:t>
      </w:r>
      <w:r w:rsidRPr="00356F62">
        <w:rPr>
          <w:spacing w:val="-2"/>
          <w:w w:val="105"/>
          <w:sz w:val="28"/>
          <w:szCs w:val="28"/>
        </w:rPr>
        <w:t xml:space="preserve"> </w:t>
      </w:r>
      <w:r w:rsidRPr="00356F62">
        <w:rPr>
          <w:w w:val="105"/>
          <w:sz w:val="28"/>
          <w:szCs w:val="28"/>
        </w:rPr>
        <w:t>an</w:t>
      </w:r>
      <w:r w:rsidRPr="00356F62">
        <w:rPr>
          <w:spacing w:val="-2"/>
          <w:w w:val="105"/>
          <w:sz w:val="28"/>
          <w:szCs w:val="28"/>
        </w:rPr>
        <w:t xml:space="preserve"> </w:t>
      </w:r>
      <w:r w:rsidRPr="00356F62">
        <w:rPr>
          <w:w w:val="105"/>
          <w:sz w:val="28"/>
          <w:szCs w:val="28"/>
        </w:rPr>
        <w:t>item/remove all</w:t>
      </w:r>
      <w:r w:rsidRPr="00356F62">
        <w:rPr>
          <w:spacing w:val="-2"/>
          <w:w w:val="105"/>
          <w:sz w:val="28"/>
          <w:szCs w:val="28"/>
        </w:rPr>
        <w:t xml:space="preserve"> </w:t>
      </w:r>
      <w:r w:rsidRPr="00356F62">
        <w:rPr>
          <w:w w:val="105"/>
          <w:sz w:val="28"/>
          <w:szCs w:val="28"/>
        </w:rPr>
        <w:t>items</w:t>
      </w:r>
      <w:r w:rsidRPr="00356F62">
        <w:rPr>
          <w:spacing w:val="-2"/>
          <w:w w:val="105"/>
          <w:sz w:val="28"/>
          <w:szCs w:val="28"/>
        </w:rPr>
        <w:t xml:space="preserve"> </w:t>
      </w:r>
      <w:r w:rsidRPr="00356F62">
        <w:rPr>
          <w:w w:val="105"/>
          <w:sz w:val="28"/>
          <w:szCs w:val="28"/>
        </w:rPr>
        <w:t>from their</w:t>
      </w:r>
      <w:r w:rsidRPr="00356F62">
        <w:rPr>
          <w:spacing w:val="-2"/>
          <w:w w:val="105"/>
          <w:sz w:val="28"/>
          <w:szCs w:val="28"/>
        </w:rPr>
        <w:t xml:space="preserve"> </w:t>
      </w:r>
      <w:r w:rsidRPr="00356F62">
        <w:rPr>
          <w:w w:val="105"/>
          <w:sz w:val="28"/>
          <w:szCs w:val="28"/>
        </w:rPr>
        <w:t>current</w:t>
      </w:r>
      <w:r w:rsidRPr="00356F62">
        <w:rPr>
          <w:spacing w:val="-2"/>
          <w:w w:val="105"/>
          <w:sz w:val="28"/>
          <w:szCs w:val="28"/>
        </w:rPr>
        <w:t xml:space="preserve"> </w:t>
      </w:r>
      <w:r w:rsidRPr="00356F62">
        <w:rPr>
          <w:w w:val="105"/>
          <w:sz w:val="28"/>
          <w:szCs w:val="28"/>
        </w:rPr>
        <w:t>order.</w:t>
      </w:r>
    </w:p>
    <w:p w:rsidR="00356F62" w:rsidRPr="00356F62" w:rsidRDefault="00356F62" w:rsidP="00356F62">
      <w:pPr>
        <w:pStyle w:val="ListParagraph"/>
        <w:widowControl w:val="0"/>
        <w:numPr>
          <w:ilvl w:val="0"/>
          <w:numId w:val="23"/>
        </w:numPr>
        <w:autoSpaceDE w:val="0"/>
        <w:autoSpaceDN w:val="0"/>
        <w:spacing w:before="123"/>
        <w:ind w:left="0" w:firstLine="0"/>
        <w:contextualSpacing w:val="0"/>
        <w:rPr>
          <w:sz w:val="28"/>
          <w:szCs w:val="28"/>
        </w:rPr>
      </w:pPr>
      <w:r w:rsidRPr="00356F62">
        <w:rPr>
          <w:w w:val="105"/>
          <w:sz w:val="28"/>
          <w:szCs w:val="28"/>
        </w:rPr>
        <w:t>Provide</w:t>
      </w:r>
      <w:r w:rsidRPr="00356F62">
        <w:rPr>
          <w:spacing w:val="-3"/>
          <w:w w:val="105"/>
          <w:sz w:val="28"/>
          <w:szCs w:val="28"/>
        </w:rPr>
        <w:t xml:space="preserve"> </w:t>
      </w:r>
      <w:r w:rsidRPr="00356F62">
        <w:rPr>
          <w:w w:val="105"/>
          <w:sz w:val="28"/>
          <w:szCs w:val="28"/>
        </w:rPr>
        <w:t>payment</w:t>
      </w:r>
      <w:r w:rsidRPr="00356F62">
        <w:rPr>
          <w:spacing w:val="-2"/>
          <w:w w:val="105"/>
          <w:sz w:val="28"/>
          <w:szCs w:val="28"/>
        </w:rPr>
        <w:t xml:space="preserve"> </w:t>
      </w:r>
      <w:r w:rsidRPr="00356F62">
        <w:rPr>
          <w:w w:val="105"/>
          <w:sz w:val="28"/>
          <w:szCs w:val="28"/>
        </w:rPr>
        <w:t>details.</w:t>
      </w:r>
    </w:p>
    <w:p w:rsidR="00356F62" w:rsidRPr="00356F62" w:rsidRDefault="00356F62" w:rsidP="00356F62">
      <w:pPr>
        <w:pStyle w:val="ListParagraph"/>
        <w:widowControl w:val="0"/>
        <w:numPr>
          <w:ilvl w:val="0"/>
          <w:numId w:val="23"/>
        </w:numPr>
        <w:autoSpaceDE w:val="0"/>
        <w:autoSpaceDN w:val="0"/>
        <w:spacing w:before="127"/>
        <w:ind w:left="0" w:firstLine="0"/>
        <w:contextualSpacing w:val="0"/>
        <w:rPr>
          <w:sz w:val="28"/>
          <w:szCs w:val="28"/>
        </w:rPr>
      </w:pPr>
      <w:r w:rsidRPr="00356F62">
        <w:rPr>
          <w:w w:val="105"/>
          <w:sz w:val="28"/>
          <w:szCs w:val="28"/>
        </w:rPr>
        <w:t>Place</w:t>
      </w:r>
      <w:r w:rsidRPr="00356F62">
        <w:rPr>
          <w:spacing w:val="-2"/>
          <w:w w:val="105"/>
          <w:sz w:val="28"/>
          <w:szCs w:val="28"/>
        </w:rPr>
        <w:t xml:space="preserve"> </w:t>
      </w:r>
      <w:r w:rsidRPr="00356F62">
        <w:rPr>
          <w:w w:val="105"/>
          <w:sz w:val="28"/>
          <w:szCs w:val="28"/>
        </w:rPr>
        <w:t>an order.</w:t>
      </w:r>
    </w:p>
    <w:p w:rsidR="00356F62" w:rsidRPr="00356F62" w:rsidRDefault="00356F62" w:rsidP="00356F62">
      <w:pPr>
        <w:pStyle w:val="ListParagraph"/>
        <w:widowControl w:val="0"/>
        <w:numPr>
          <w:ilvl w:val="0"/>
          <w:numId w:val="23"/>
        </w:numPr>
        <w:autoSpaceDE w:val="0"/>
        <w:autoSpaceDN w:val="0"/>
        <w:spacing w:before="127"/>
        <w:ind w:left="0" w:firstLine="0"/>
        <w:contextualSpacing w:val="0"/>
        <w:rPr>
          <w:sz w:val="28"/>
          <w:szCs w:val="28"/>
        </w:rPr>
      </w:pPr>
      <w:r w:rsidRPr="00356F62">
        <w:rPr>
          <w:w w:val="105"/>
          <w:sz w:val="28"/>
          <w:szCs w:val="28"/>
        </w:rPr>
        <w:t>Receive</w:t>
      </w:r>
      <w:r w:rsidRPr="00356F62">
        <w:rPr>
          <w:spacing w:val="-2"/>
          <w:w w:val="105"/>
          <w:sz w:val="28"/>
          <w:szCs w:val="28"/>
        </w:rPr>
        <w:t xml:space="preserve"> </w:t>
      </w:r>
      <w:r w:rsidRPr="00356F62">
        <w:rPr>
          <w:w w:val="105"/>
          <w:sz w:val="28"/>
          <w:szCs w:val="28"/>
        </w:rPr>
        <w:t>confirmation</w:t>
      </w:r>
      <w:r w:rsidRPr="00356F62">
        <w:rPr>
          <w:spacing w:val="-2"/>
          <w:w w:val="105"/>
          <w:sz w:val="28"/>
          <w:szCs w:val="28"/>
        </w:rPr>
        <w:t xml:space="preserve"> </w:t>
      </w:r>
      <w:r w:rsidRPr="00356F62">
        <w:rPr>
          <w:w w:val="105"/>
          <w:sz w:val="28"/>
          <w:szCs w:val="28"/>
        </w:rPr>
        <w:t>in</w:t>
      </w:r>
      <w:r w:rsidRPr="00356F62">
        <w:rPr>
          <w:spacing w:val="-1"/>
          <w:w w:val="105"/>
          <w:sz w:val="28"/>
          <w:szCs w:val="28"/>
        </w:rPr>
        <w:t xml:space="preserve"> </w:t>
      </w:r>
      <w:r w:rsidRPr="00356F62">
        <w:rPr>
          <w:w w:val="105"/>
          <w:sz w:val="28"/>
          <w:szCs w:val="28"/>
        </w:rPr>
        <w:t>the</w:t>
      </w:r>
      <w:r w:rsidRPr="00356F62">
        <w:rPr>
          <w:spacing w:val="-2"/>
          <w:w w:val="105"/>
          <w:sz w:val="28"/>
          <w:szCs w:val="28"/>
        </w:rPr>
        <w:t xml:space="preserve"> </w:t>
      </w:r>
      <w:r w:rsidRPr="00356F62">
        <w:rPr>
          <w:w w:val="105"/>
          <w:sz w:val="28"/>
          <w:szCs w:val="28"/>
        </w:rPr>
        <w:t>form of</w:t>
      </w:r>
      <w:r w:rsidRPr="00356F62">
        <w:rPr>
          <w:spacing w:val="-1"/>
          <w:w w:val="105"/>
          <w:sz w:val="28"/>
          <w:szCs w:val="28"/>
        </w:rPr>
        <w:t xml:space="preserve"> </w:t>
      </w:r>
      <w:r w:rsidRPr="00356F62">
        <w:rPr>
          <w:w w:val="105"/>
          <w:sz w:val="28"/>
          <w:szCs w:val="28"/>
        </w:rPr>
        <w:t>an</w:t>
      </w:r>
      <w:r w:rsidRPr="00356F62">
        <w:rPr>
          <w:spacing w:val="-2"/>
          <w:w w:val="105"/>
          <w:sz w:val="28"/>
          <w:szCs w:val="28"/>
        </w:rPr>
        <w:t xml:space="preserve"> </w:t>
      </w:r>
      <w:r w:rsidRPr="00356F62">
        <w:rPr>
          <w:w w:val="105"/>
          <w:sz w:val="28"/>
          <w:szCs w:val="28"/>
        </w:rPr>
        <w:t>order</w:t>
      </w:r>
      <w:r w:rsidRPr="00356F62">
        <w:rPr>
          <w:spacing w:val="-1"/>
          <w:w w:val="105"/>
          <w:sz w:val="28"/>
          <w:szCs w:val="28"/>
        </w:rPr>
        <w:t xml:space="preserve"> </w:t>
      </w:r>
      <w:r w:rsidRPr="00356F62">
        <w:rPr>
          <w:w w:val="105"/>
          <w:sz w:val="28"/>
          <w:szCs w:val="28"/>
        </w:rPr>
        <w:t>number.</w:t>
      </w:r>
    </w:p>
    <w:p w:rsidR="00C447BA" w:rsidRPr="00356F62" w:rsidRDefault="00356F62" w:rsidP="00356F62">
      <w:pPr>
        <w:pStyle w:val="ListParagraph"/>
        <w:widowControl w:val="0"/>
        <w:numPr>
          <w:ilvl w:val="0"/>
          <w:numId w:val="23"/>
        </w:numPr>
        <w:autoSpaceDE w:val="0"/>
        <w:autoSpaceDN w:val="0"/>
        <w:spacing w:before="127"/>
        <w:ind w:left="0" w:firstLine="0"/>
        <w:contextualSpacing w:val="0"/>
        <w:rPr>
          <w:sz w:val="28"/>
          <w:szCs w:val="28"/>
        </w:rPr>
      </w:pPr>
      <w:r w:rsidRPr="00356F62">
        <w:rPr>
          <w:w w:val="105"/>
          <w:sz w:val="28"/>
          <w:szCs w:val="28"/>
        </w:rPr>
        <w:t>View</w:t>
      </w:r>
      <w:r w:rsidRPr="00356F62">
        <w:rPr>
          <w:spacing w:val="-1"/>
          <w:w w:val="105"/>
          <w:sz w:val="28"/>
          <w:szCs w:val="28"/>
        </w:rPr>
        <w:t xml:space="preserve"> </w:t>
      </w:r>
      <w:r w:rsidRPr="00356F62">
        <w:rPr>
          <w:w w:val="105"/>
          <w:sz w:val="28"/>
          <w:szCs w:val="28"/>
        </w:rPr>
        <w:t>order</w:t>
      </w:r>
      <w:r w:rsidRPr="00356F62">
        <w:rPr>
          <w:spacing w:val="-2"/>
          <w:w w:val="105"/>
          <w:sz w:val="28"/>
          <w:szCs w:val="28"/>
        </w:rPr>
        <w:t xml:space="preserve"> </w:t>
      </w:r>
      <w:r w:rsidRPr="00356F62">
        <w:rPr>
          <w:w w:val="105"/>
          <w:sz w:val="28"/>
          <w:szCs w:val="28"/>
        </w:rPr>
        <w:t>placed.</w:t>
      </w:r>
    </w:p>
    <w:p w:rsidR="00680893" w:rsidRPr="00356F62" w:rsidRDefault="00680893" w:rsidP="00356F62">
      <w:pPr>
        <w:rPr>
          <w:sz w:val="28"/>
          <w:szCs w:val="28"/>
        </w:rPr>
      </w:pPr>
    </w:p>
    <w:p w:rsidR="00BF3154" w:rsidRDefault="00BF3154" w:rsidP="00680893">
      <w:pPr>
        <w:shd w:val="clear" w:color="auto" w:fill="FFFFFF"/>
        <w:spacing w:after="300"/>
        <w:textAlignment w:val="baseline"/>
        <w:rPr>
          <w:color w:val="444444"/>
          <w:sz w:val="24"/>
          <w:szCs w:val="24"/>
        </w:rPr>
      </w:pPr>
    </w:p>
    <w:p w:rsidR="00C4245D" w:rsidRDefault="00C4245D" w:rsidP="00C4245D">
      <w:pPr>
        <w:rPr>
          <w:b/>
          <w:sz w:val="32"/>
        </w:rPr>
      </w:pPr>
      <w:r w:rsidRPr="00C4245D">
        <w:rPr>
          <w:b/>
          <w:sz w:val="32"/>
        </w:rPr>
        <w:t>Menu Management System Module</w:t>
      </w:r>
    </w:p>
    <w:p w:rsidR="00C4245D" w:rsidRPr="00C4245D" w:rsidRDefault="00C4245D" w:rsidP="00C4245D">
      <w:pPr>
        <w:rPr>
          <w:b/>
          <w:sz w:val="32"/>
        </w:rPr>
      </w:pPr>
    </w:p>
    <w:p w:rsidR="00C4245D" w:rsidRPr="00C4245D" w:rsidRDefault="00C4245D" w:rsidP="00C4245D">
      <w:pPr>
        <w:pStyle w:val="BodyText"/>
        <w:tabs>
          <w:tab w:val="left" w:pos="-284"/>
        </w:tabs>
        <w:spacing w:before="127" w:line="376" w:lineRule="auto"/>
        <w:ind w:right="1631" w:firstLine="720"/>
        <w:rPr>
          <w:sz w:val="28"/>
          <w:szCs w:val="28"/>
        </w:rPr>
      </w:pPr>
      <w:r w:rsidRPr="00C4245D">
        <w:rPr>
          <w:w w:val="105"/>
          <w:sz w:val="28"/>
          <w:szCs w:val="28"/>
        </w:rPr>
        <w:t>This module provides functionality for the power user-Administrator only. It will not be available</w:t>
      </w:r>
      <w:r w:rsidRPr="00C4245D">
        <w:rPr>
          <w:spacing w:val="-47"/>
          <w:w w:val="105"/>
          <w:sz w:val="28"/>
          <w:szCs w:val="28"/>
        </w:rPr>
        <w:t xml:space="preserve"> </w:t>
      </w:r>
      <w:r w:rsidRPr="00C4245D">
        <w:rPr>
          <w:w w:val="105"/>
          <w:sz w:val="28"/>
          <w:szCs w:val="28"/>
        </w:rPr>
        <w:t>to</w:t>
      </w:r>
      <w:r w:rsidRPr="00C4245D">
        <w:rPr>
          <w:spacing w:val="1"/>
          <w:w w:val="105"/>
          <w:sz w:val="28"/>
          <w:szCs w:val="28"/>
        </w:rPr>
        <w:t xml:space="preserve"> </w:t>
      </w:r>
      <w:r w:rsidRPr="00C4245D">
        <w:rPr>
          <w:w w:val="105"/>
          <w:sz w:val="28"/>
          <w:szCs w:val="28"/>
        </w:rPr>
        <w:t>any</w:t>
      </w:r>
      <w:r w:rsidRPr="00C4245D">
        <w:rPr>
          <w:spacing w:val="1"/>
          <w:w w:val="105"/>
          <w:sz w:val="28"/>
          <w:szCs w:val="28"/>
        </w:rPr>
        <w:t xml:space="preserve"> </w:t>
      </w:r>
      <w:r w:rsidRPr="00C4245D">
        <w:rPr>
          <w:w w:val="105"/>
          <w:sz w:val="28"/>
          <w:szCs w:val="28"/>
        </w:rPr>
        <w:t>other users of the</w:t>
      </w:r>
      <w:r w:rsidRPr="00C4245D">
        <w:rPr>
          <w:spacing w:val="2"/>
          <w:w w:val="105"/>
          <w:sz w:val="28"/>
          <w:szCs w:val="28"/>
        </w:rPr>
        <w:t xml:space="preserve"> </w:t>
      </w:r>
      <w:r w:rsidRPr="00C4245D">
        <w:rPr>
          <w:w w:val="105"/>
          <w:sz w:val="28"/>
          <w:szCs w:val="28"/>
        </w:rPr>
        <w:t>system</w:t>
      </w:r>
      <w:r w:rsidRPr="00C4245D">
        <w:rPr>
          <w:spacing w:val="2"/>
          <w:w w:val="105"/>
          <w:sz w:val="28"/>
          <w:szCs w:val="28"/>
        </w:rPr>
        <w:t xml:space="preserve"> </w:t>
      </w:r>
      <w:r w:rsidRPr="00C4245D">
        <w:rPr>
          <w:w w:val="105"/>
          <w:sz w:val="28"/>
          <w:szCs w:val="28"/>
        </w:rPr>
        <w:t>like</w:t>
      </w:r>
      <w:r w:rsidRPr="00C4245D">
        <w:rPr>
          <w:spacing w:val="1"/>
          <w:w w:val="105"/>
          <w:sz w:val="28"/>
          <w:szCs w:val="28"/>
        </w:rPr>
        <w:t xml:space="preserve"> </w:t>
      </w:r>
      <w:r w:rsidRPr="00C4245D">
        <w:rPr>
          <w:w w:val="105"/>
          <w:sz w:val="28"/>
          <w:szCs w:val="28"/>
        </w:rPr>
        <w:t>Restaurant Employees or Customers.</w:t>
      </w:r>
    </w:p>
    <w:p w:rsidR="00C4245D" w:rsidRPr="00C4245D" w:rsidRDefault="00C4245D" w:rsidP="00C4245D">
      <w:pPr>
        <w:pStyle w:val="BodyText"/>
        <w:tabs>
          <w:tab w:val="left" w:pos="-284"/>
        </w:tabs>
        <w:spacing w:line="376" w:lineRule="auto"/>
        <w:ind w:right="1779"/>
        <w:rPr>
          <w:sz w:val="28"/>
          <w:szCs w:val="28"/>
        </w:rPr>
      </w:pPr>
      <w:r w:rsidRPr="00C4245D">
        <w:rPr>
          <w:w w:val="105"/>
          <w:sz w:val="28"/>
          <w:szCs w:val="28"/>
        </w:rPr>
        <w:t>Using a graphical interface, it will allow an Admin to manage the menu that is displayed to users of the</w:t>
      </w:r>
      <w:r w:rsidRPr="00C4245D">
        <w:rPr>
          <w:spacing w:val="-47"/>
          <w:w w:val="105"/>
          <w:sz w:val="28"/>
          <w:szCs w:val="28"/>
        </w:rPr>
        <w:t xml:space="preserve"> </w:t>
      </w:r>
      <w:r w:rsidRPr="00C4245D">
        <w:rPr>
          <w:w w:val="105"/>
          <w:sz w:val="28"/>
          <w:szCs w:val="28"/>
        </w:rPr>
        <w:t>web ordering</w:t>
      </w:r>
      <w:r w:rsidRPr="00C4245D">
        <w:rPr>
          <w:spacing w:val="1"/>
          <w:w w:val="105"/>
          <w:sz w:val="28"/>
          <w:szCs w:val="28"/>
        </w:rPr>
        <w:t xml:space="preserve"> </w:t>
      </w:r>
      <w:r w:rsidRPr="00C4245D">
        <w:rPr>
          <w:w w:val="105"/>
          <w:sz w:val="28"/>
          <w:szCs w:val="28"/>
        </w:rPr>
        <w:t>system:</w:t>
      </w:r>
    </w:p>
    <w:p w:rsidR="00C4245D" w:rsidRPr="00C4245D" w:rsidRDefault="00C4245D" w:rsidP="00C4245D">
      <w:pPr>
        <w:pStyle w:val="ListParagraph"/>
        <w:widowControl w:val="0"/>
        <w:numPr>
          <w:ilvl w:val="0"/>
          <w:numId w:val="23"/>
        </w:numPr>
        <w:tabs>
          <w:tab w:val="left" w:pos="-284"/>
          <w:tab w:val="left" w:pos="2180"/>
        </w:tabs>
        <w:autoSpaceDE w:val="0"/>
        <w:autoSpaceDN w:val="0"/>
        <w:ind w:left="0" w:hanging="361"/>
        <w:contextualSpacing w:val="0"/>
        <w:rPr>
          <w:sz w:val="28"/>
          <w:szCs w:val="28"/>
        </w:rPr>
      </w:pPr>
      <w:r w:rsidRPr="00C4245D">
        <w:rPr>
          <w:w w:val="105"/>
          <w:sz w:val="28"/>
          <w:szCs w:val="28"/>
        </w:rPr>
        <w:t>Add/update/delete</w:t>
      </w:r>
      <w:r w:rsidRPr="00C4245D">
        <w:rPr>
          <w:spacing w:val="-2"/>
          <w:w w:val="105"/>
          <w:sz w:val="28"/>
          <w:szCs w:val="28"/>
        </w:rPr>
        <w:t xml:space="preserve"> </w:t>
      </w:r>
      <w:r w:rsidRPr="00C4245D">
        <w:rPr>
          <w:w w:val="105"/>
          <w:sz w:val="28"/>
          <w:szCs w:val="28"/>
        </w:rPr>
        <w:t>food</w:t>
      </w:r>
      <w:r w:rsidRPr="00C4245D">
        <w:rPr>
          <w:spacing w:val="-2"/>
          <w:w w:val="105"/>
          <w:sz w:val="28"/>
          <w:szCs w:val="28"/>
        </w:rPr>
        <w:t xml:space="preserve"> </w:t>
      </w:r>
      <w:r w:rsidRPr="00C4245D">
        <w:rPr>
          <w:w w:val="105"/>
          <w:sz w:val="28"/>
          <w:szCs w:val="28"/>
        </w:rPr>
        <w:t>category</w:t>
      </w:r>
      <w:r w:rsidRPr="00C4245D">
        <w:rPr>
          <w:spacing w:val="-2"/>
          <w:w w:val="105"/>
          <w:sz w:val="28"/>
          <w:szCs w:val="28"/>
        </w:rPr>
        <w:t xml:space="preserve"> </w:t>
      </w:r>
      <w:r w:rsidRPr="00C4245D">
        <w:rPr>
          <w:w w:val="105"/>
          <w:sz w:val="28"/>
          <w:szCs w:val="28"/>
        </w:rPr>
        <w:t>to/from</w:t>
      </w:r>
      <w:r w:rsidRPr="00C4245D">
        <w:rPr>
          <w:spacing w:val="-1"/>
          <w:w w:val="105"/>
          <w:sz w:val="28"/>
          <w:szCs w:val="28"/>
        </w:rPr>
        <w:t xml:space="preserve"> </w:t>
      </w:r>
      <w:r w:rsidRPr="00C4245D">
        <w:rPr>
          <w:w w:val="105"/>
          <w:sz w:val="28"/>
          <w:szCs w:val="28"/>
        </w:rPr>
        <w:t>the</w:t>
      </w:r>
      <w:r w:rsidRPr="00C4245D">
        <w:rPr>
          <w:spacing w:val="-1"/>
          <w:w w:val="105"/>
          <w:sz w:val="28"/>
          <w:szCs w:val="28"/>
        </w:rPr>
        <w:t xml:space="preserve"> </w:t>
      </w:r>
      <w:r w:rsidRPr="00C4245D">
        <w:rPr>
          <w:w w:val="105"/>
          <w:sz w:val="28"/>
          <w:szCs w:val="28"/>
        </w:rPr>
        <w:t>menu.</w:t>
      </w:r>
    </w:p>
    <w:p w:rsidR="00C4245D" w:rsidRPr="00C4245D" w:rsidRDefault="00C4245D" w:rsidP="00C4245D">
      <w:pPr>
        <w:pStyle w:val="ListParagraph"/>
        <w:widowControl w:val="0"/>
        <w:numPr>
          <w:ilvl w:val="0"/>
          <w:numId w:val="23"/>
        </w:numPr>
        <w:tabs>
          <w:tab w:val="left" w:pos="-284"/>
          <w:tab w:val="left" w:pos="2180"/>
        </w:tabs>
        <w:autoSpaceDE w:val="0"/>
        <w:autoSpaceDN w:val="0"/>
        <w:spacing w:before="124"/>
        <w:ind w:left="0" w:hanging="361"/>
        <w:contextualSpacing w:val="0"/>
        <w:rPr>
          <w:sz w:val="28"/>
          <w:szCs w:val="28"/>
        </w:rPr>
      </w:pPr>
      <w:r w:rsidRPr="00C4245D">
        <w:rPr>
          <w:w w:val="105"/>
          <w:sz w:val="28"/>
          <w:szCs w:val="28"/>
        </w:rPr>
        <w:t>Add</w:t>
      </w:r>
      <w:r w:rsidRPr="00C4245D">
        <w:rPr>
          <w:spacing w:val="-2"/>
          <w:w w:val="105"/>
          <w:sz w:val="28"/>
          <w:szCs w:val="28"/>
        </w:rPr>
        <w:t xml:space="preserve"> </w:t>
      </w:r>
      <w:r w:rsidRPr="00C4245D">
        <w:rPr>
          <w:w w:val="105"/>
          <w:sz w:val="28"/>
          <w:szCs w:val="28"/>
        </w:rPr>
        <w:t>/update/delete</w:t>
      </w:r>
      <w:r w:rsidRPr="00C4245D">
        <w:rPr>
          <w:spacing w:val="-1"/>
          <w:w w:val="105"/>
          <w:sz w:val="28"/>
          <w:szCs w:val="28"/>
        </w:rPr>
        <w:t xml:space="preserve"> </w:t>
      </w:r>
      <w:r w:rsidRPr="00C4245D">
        <w:rPr>
          <w:w w:val="105"/>
          <w:sz w:val="28"/>
          <w:szCs w:val="28"/>
        </w:rPr>
        <w:t>food</w:t>
      </w:r>
      <w:r w:rsidRPr="00C4245D">
        <w:rPr>
          <w:spacing w:val="-2"/>
          <w:w w:val="105"/>
          <w:sz w:val="28"/>
          <w:szCs w:val="28"/>
        </w:rPr>
        <w:t xml:space="preserve"> </w:t>
      </w:r>
      <w:r w:rsidRPr="00C4245D">
        <w:rPr>
          <w:w w:val="105"/>
          <w:sz w:val="28"/>
          <w:szCs w:val="28"/>
        </w:rPr>
        <w:t>item to/from</w:t>
      </w:r>
      <w:r w:rsidRPr="00C4245D">
        <w:rPr>
          <w:spacing w:val="-1"/>
          <w:w w:val="105"/>
          <w:sz w:val="28"/>
          <w:szCs w:val="28"/>
        </w:rPr>
        <w:t xml:space="preserve"> </w:t>
      </w:r>
      <w:r w:rsidRPr="00C4245D">
        <w:rPr>
          <w:w w:val="105"/>
          <w:sz w:val="28"/>
          <w:szCs w:val="28"/>
        </w:rPr>
        <w:t>the</w:t>
      </w:r>
      <w:r w:rsidRPr="00C4245D">
        <w:rPr>
          <w:spacing w:val="-2"/>
          <w:w w:val="105"/>
          <w:sz w:val="28"/>
          <w:szCs w:val="28"/>
        </w:rPr>
        <w:t xml:space="preserve"> </w:t>
      </w:r>
      <w:r w:rsidRPr="00C4245D">
        <w:rPr>
          <w:w w:val="105"/>
          <w:sz w:val="28"/>
          <w:szCs w:val="28"/>
        </w:rPr>
        <w:t>menu.</w:t>
      </w:r>
    </w:p>
    <w:p w:rsidR="00C4245D" w:rsidRPr="00C4245D" w:rsidRDefault="00C4245D" w:rsidP="00C4245D">
      <w:pPr>
        <w:pStyle w:val="ListParagraph"/>
        <w:widowControl w:val="0"/>
        <w:numPr>
          <w:ilvl w:val="0"/>
          <w:numId w:val="23"/>
        </w:numPr>
        <w:tabs>
          <w:tab w:val="left" w:pos="-284"/>
          <w:tab w:val="left" w:pos="2180"/>
        </w:tabs>
        <w:autoSpaceDE w:val="0"/>
        <w:autoSpaceDN w:val="0"/>
        <w:spacing w:before="128"/>
        <w:ind w:left="0" w:hanging="361"/>
        <w:contextualSpacing w:val="0"/>
        <w:rPr>
          <w:sz w:val="28"/>
          <w:szCs w:val="28"/>
        </w:rPr>
      </w:pPr>
      <w:r w:rsidRPr="00C4245D">
        <w:rPr>
          <w:w w:val="105"/>
          <w:sz w:val="28"/>
          <w:szCs w:val="28"/>
        </w:rPr>
        <w:t>Update</w:t>
      </w:r>
      <w:r w:rsidRPr="00C4245D">
        <w:rPr>
          <w:spacing w:val="-2"/>
          <w:w w:val="105"/>
          <w:sz w:val="28"/>
          <w:szCs w:val="28"/>
        </w:rPr>
        <w:t xml:space="preserve"> </w:t>
      </w:r>
      <w:r w:rsidRPr="00C4245D">
        <w:rPr>
          <w:w w:val="105"/>
          <w:sz w:val="28"/>
          <w:szCs w:val="28"/>
        </w:rPr>
        <w:t>price</w:t>
      </w:r>
      <w:r w:rsidRPr="00C4245D">
        <w:rPr>
          <w:spacing w:val="-1"/>
          <w:w w:val="105"/>
          <w:sz w:val="28"/>
          <w:szCs w:val="28"/>
        </w:rPr>
        <w:t xml:space="preserve"> </w:t>
      </w:r>
      <w:r w:rsidRPr="00C4245D">
        <w:rPr>
          <w:w w:val="105"/>
          <w:sz w:val="28"/>
          <w:szCs w:val="28"/>
        </w:rPr>
        <w:t>for</w:t>
      </w:r>
      <w:r w:rsidRPr="00C4245D">
        <w:rPr>
          <w:spacing w:val="-2"/>
          <w:w w:val="105"/>
          <w:sz w:val="28"/>
          <w:szCs w:val="28"/>
        </w:rPr>
        <w:t xml:space="preserve"> </w:t>
      </w:r>
      <w:r w:rsidRPr="00C4245D">
        <w:rPr>
          <w:w w:val="105"/>
          <w:sz w:val="28"/>
          <w:szCs w:val="28"/>
        </w:rPr>
        <w:t>a</w:t>
      </w:r>
      <w:r w:rsidRPr="00C4245D">
        <w:rPr>
          <w:spacing w:val="-1"/>
          <w:w w:val="105"/>
          <w:sz w:val="28"/>
          <w:szCs w:val="28"/>
        </w:rPr>
        <w:t xml:space="preserve"> </w:t>
      </w:r>
      <w:r w:rsidRPr="00C4245D">
        <w:rPr>
          <w:w w:val="105"/>
          <w:sz w:val="28"/>
          <w:szCs w:val="28"/>
        </w:rPr>
        <w:t>given</w:t>
      </w:r>
      <w:r w:rsidRPr="00C4245D">
        <w:rPr>
          <w:spacing w:val="-2"/>
          <w:w w:val="105"/>
          <w:sz w:val="28"/>
          <w:szCs w:val="28"/>
        </w:rPr>
        <w:t xml:space="preserve"> </w:t>
      </w:r>
      <w:r w:rsidRPr="00C4245D">
        <w:rPr>
          <w:w w:val="105"/>
          <w:sz w:val="28"/>
          <w:szCs w:val="28"/>
        </w:rPr>
        <w:t>food</w:t>
      </w:r>
      <w:r w:rsidRPr="00C4245D">
        <w:rPr>
          <w:spacing w:val="-1"/>
          <w:w w:val="105"/>
          <w:sz w:val="28"/>
          <w:szCs w:val="28"/>
        </w:rPr>
        <w:t xml:space="preserve"> </w:t>
      </w:r>
      <w:r w:rsidRPr="00C4245D">
        <w:rPr>
          <w:w w:val="105"/>
          <w:sz w:val="28"/>
          <w:szCs w:val="28"/>
        </w:rPr>
        <w:t>item.</w:t>
      </w:r>
    </w:p>
    <w:p w:rsidR="00C4245D" w:rsidRPr="00C4245D" w:rsidRDefault="00C4245D" w:rsidP="00C4245D">
      <w:pPr>
        <w:pStyle w:val="ListParagraph"/>
        <w:widowControl w:val="0"/>
        <w:numPr>
          <w:ilvl w:val="0"/>
          <w:numId w:val="23"/>
        </w:numPr>
        <w:tabs>
          <w:tab w:val="left" w:pos="-284"/>
          <w:tab w:val="left" w:pos="2180"/>
        </w:tabs>
        <w:autoSpaceDE w:val="0"/>
        <w:autoSpaceDN w:val="0"/>
        <w:spacing w:before="127"/>
        <w:ind w:left="0" w:hanging="361"/>
        <w:contextualSpacing w:val="0"/>
        <w:rPr>
          <w:sz w:val="28"/>
          <w:szCs w:val="28"/>
        </w:rPr>
      </w:pPr>
      <w:r w:rsidRPr="00C4245D">
        <w:rPr>
          <w:w w:val="105"/>
          <w:sz w:val="28"/>
          <w:szCs w:val="28"/>
        </w:rPr>
        <w:t>Update</w:t>
      </w:r>
      <w:r w:rsidRPr="00C4245D">
        <w:rPr>
          <w:spacing w:val="-3"/>
          <w:w w:val="105"/>
          <w:sz w:val="28"/>
          <w:szCs w:val="28"/>
        </w:rPr>
        <w:t xml:space="preserve"> </w:t>
      </w:r>
      <w:r w:rsidRPr="00C4245D">
        <w:rPr>
          <w:w w:val="105"/>
          <w:sz w:val="28"/>
          <w:szCs w:val="28"/>
        </w:rPr>
        <w:t>additional</w:t>
      </w:r>
      <w:r w:rsidRPr="00C4245D">
        <w:rPr>
          <w:spacing w:val="-2"/>
          <w:w w:val="105"/>
          <w:sz w:val="28"/>
          <w:szCs w:val="28"/>
        </w:rPr>
        <w:t xml:space="preserve"> </w:t>
      </w:r>
      <w:r w:rsidRPr="00C4245D">
        <w:rPr>
          <w:w w:val="105"/>
          <w:sz w:val="28"/>
          <w:szCs w:val="28"/>
        </w:rPr>
        <w:t>information</w:t>
      </w:r>
      <w:r w:rsidRPr="00C4245D">
        <w:rPr>
          <w:spacing w:val="-2"/>
          <w:w w:val="105"/>
          <w:sz w:val="28"/>
          <w:szCs w:val="28"/>
        </w:rPr>
        <w:t xml:space="preserve"> </w:t>
      </w:r>
      <w:r w:rsidRPr="00C4245D">
        <w:rPr>
          <w:w w:val="105"/>
          <w:sz w:val="28"/>
          <w:szCs w:val="28"/>
        </w:rPr>
        <w:t>(description,</w:t>
      </w:r>
      <w:r w:rsidRPr="00C4245D">
        <w:rPr>
          <w:spacing w:val="-2"/>
          <w:w w:val="105"/>
          <w:sz w:val="28"/>
          <w:szCs w:val="28"/>
        </w:rPr>
        <w:t xml:space="preserve"> </w:t>
      </w:r>
      <w:r w:rsidRPr="00C4245D">
        <w:rPr>
          <w:w w:val="105"/>
          <w:sz w:val="28"/>
          <w:szCs w:val="28"/>
        </w:rPr>
        <w:t>photo,</w:t>
      </w:r>
      <w:r w:rsidRPr="00C4245D">
        <w:rPr>
          <w:spacing w:val="-3"/>
          <w:w w:val="105"/>
          <w:sz w:val="28"/>
          <w:szCs w:val="28"/>
        </w:rPr>
        <w:t xml:space="preserve"> </w:t>
      </w:r>
      <w:r w:rsidRPr="00C4245D">
        <w:rPr>
          <w:w w:val="105"/>
          <w:sz w:val="28"/>
          <w:szCs w:val="28"/>
        </w:rPr>
        <w:t>etc.) for</w:t>
      </w:r>
      <w:r w:rsidRPr="00C4245D">
        <w:rPr>
          <w:spacing w:val="-2"/>
          <w:w w:val="105"/>
          <w:sz w:val="28"/>
          <w:szCs w:val="28"/>
        </w:rPr>
        <w:t xml:space="preserve"> </w:t>
      </w:r>
      <w:r w:rsidRPr="00C4245D">
        <w:rPr>
          <w:w w:val="105"/>
          <w:sz w:val="28"/>
          <w:szCs w:val="28"/>
        </w:rPr>
        <w:t>a</w:t>
      </w:r>
      <w:r w:rsidRPr="00C4245D">
        <w:rPr>
          <w:spacing w:val="-1"/>
          <w:w w:val="105"/>
          <w:sz w:val="28"/>
          <w:szCs w:val="28"/>
        </w:rPr>
        <w:t xml:space="preserve"> </w:t>
      </w:r>
      <w:r w:rsidRPr="00C4245D">
        <w:rPr>
          <w:w w:val="105"/>
          <w:sz w:val="28"/>
          <w:szCs w:val="28"/>
        </w:rPr>
        <w:t>given</w:t>
      </w:r>
      <w:r w:rsidRPr="00C4245D">
        <w:rPr>
          <w:spacing w:val="-2"/>
          <w:w w:val="105"/>
          <w:sz w:val="28"/>
          <w:szCs w:val="28"/>
        </w:rPr>
        <w:t xml:space="preserve"> </w:t>
      </w:r>
      <w:r w:rsidRPr="00C4245D">
        <w:rPr>
          <w:w w:val="105"/>
          <w:sz w:val="28"/>
          <w:szCs w:val="28"/>
        </w:rPr>
        <w:t>food</w:t>
      </w:r>
      <w:r w:rsidRPr="00C4245D">
        <w:rPr>
          <w:spacing w:val="-1"/>
          <w:w w:val="105"/>
          <w:sz w:val="28"/>
          <w:szCs w:val="28"/>
        </w:rPr>
        <w:t xml:space="preserve"> </w:t>
      </w:r>
      <w:r w:rsidRPr="00C4245D">
        <w:rPr>
          <w:w w:val="105"/>
          <w:sz w:val="28"/>
          <w:szCs w:val="28"/>
        </w:rPr>
        <w:t>item.</w:t>
      </w:r>
    </w:p>
    <w:p w:rsidR="00C4245D" w:rsidRPr="00C4245D" w:rsidRDefault="00C4245D" w:rsidP="00C4245D">
      <w:pPr>
        <w:pStyle w:val="BodyText"/>
        <w:tabs>
          <w:tab w:val="left" w:pos="-284"/>
        </w:tabs>
        <w:rPr>
          <w:sz w:val="28"/>
          <w:szCs w:val="28"/>
        </w:rPr>
      </w:pPr>
    </w:p>
    <w:p w:rsidR="00C4245D" w:rsidRPr="00C4245D" w:rsidRDefault="00C4245D" w:rsidP="00C4245D">
      <w:pPr>
        <w:pStyle w:val="BodyText"/>
        <w:tabs>
          <w:tab w:val="left" w:pos="-284"/>
        </w:tabs>
        <w:spacing w:before="7"/>
        <w:rPr>
          <w:sz w:val="28"/>
          <w:szCs w:val="28"/>
        </w:rPr>
      </w:pPr>
    </w:p>
    <w:p w:rsidR="00C4245D" w:rsidRDefault="00C4245D" w:rsidP="00C4245D">
      <w:pPr>
        <w:pStyle w:val="BodyText"/>
        <w:tabs>
          <w:tab w:val="left" w:pos="-284"/>
          <w:tab w:val="left" w:pos="8931"/>
        </w:tabs>
        <w:spacing w:line="376" w:lineRule="auto"/>
        <w:ind w:right="1779"/>
        <w:rPr>
          <w:w w:val="105"/>
          <w:sz w:val="28"/>
          <w:szCs w:val="28"/>
        </w:rPr>
      </w:pPr>
    </w:p>
    <w:p w:rsidR="00C4245D" w:rsidRDefault="00C4245D" w:rsidP="00C4245D">
      <w:pPr>
        <w:pStyle w:val="BodyText"/>
        <w:tabs>
          <w:tab w:val="left" w:pos="-284"/>
          <w:tab w:val="left" w:pos="8931"/>
        </w:tabs>
        <w:spacing w:line="376" w:lineRule="auto"/>
        <w:ind w:right="1779"/>
        <w:rPr>
          <w:w w:val="105"/>
          <w:sz w:val="28"/>
          <w:szCs w:val="28"/>
        </w:rPr>
      </w:pPr>
    </w:p>
    <w:p w:rsidR="00C4245D" w:rsidRDefault="00C4245D" w:rsidP="00C4245D">
      <w:pPr>
        <w:pStyle w:val="BodyText"/>
        <w:tabs>
          <w:tab w:val="left" w:pos="-284"/>
          <w:tab w:val="left" w:pos="8931"/>
        </w:tabs>
        <w:spacing w:line="376" w:lineRule="auto"/>
        <w:ind w:right="1779"/>
        <w:rPr>
          <w:w w:val="105"/>
          <w:sz w:val="28"/>
          <w:szCs w:val="28"/>
        </w:rPr>
      </w:pPr>
    </w:p>
    <w:p w:rsidR="00C4245D" w:rsidRDefault="00C4245D" w:rsidP="00C4245D">
      <w:pPr>
        <w:pStyle w:val="BodyText"/>
        <w:tabs>
          <w:tab w:val="left" w:pos="-284"/>
          <w:tab w:val="left" w:pos="8931"/>
        </w:tabs>
        <w:spacing w:line="376" w:lineRule="auto"/>
        <w:ind w:right="1779"/>
        <w:rPr>
          <w:w w:val="105"/>
          <w:sz w:val="28"/>
          <w:szCs w:val="28"/>
        </w:rPr>
      </w:pPr>
    </w:p>
    <w:p w:rsidR="00C4245D" w:rsidRPr="00C4245D" w:rsidRDefault="00C4245D" w:rsidP="00C4245D">
      <w:pPr>
        <w:pStyle w:val="BodyText"/>
        <w:tabs>
          <w:tab w:val="left" w:pos="-284"/>
          <w:tab w:val="left" w:pos="8931"/>
        </w:tabs>
        <w:spacing w:line="376" w:lineRule="auto"/>
        <w:ind w:right="-52"/>
        <w:rPr>
          <w:sz w:val="28"/>
          <w:szCs w:val="28"/>
        </w:rPr>
      </w:pPr>
      <w:r w:rsidRPr="00C4245D">
        <w:rPr>
          <w:w w:val="105"/>
          <w:sz w:val="28"/>
          <w:szCs w:val="28"/>
        </w:rPr>
        <w:lastRenderedPageBreak/>
        <w:t>Before customers can actually use this system, functionality provided by this component will have to</w:t>
      </w:r>
      <w:r w:rsidRPr="00C4245D">
        <w:rPr>
          <w:spacing w:val="-47"/>
          <w:w w:val="105"/>
          <w:sz w:val="28"/>
          <w:szCs w:val="28"/>
        </w:rPr>
        <w:t xml:space="preserve"> </w:t>
      </w:r>
      <w:r w:rsidRPr="00C4245D">
        <w:rPr>
          <w:w w:val="105"/>
          <w:sz w:val="28"/>
          <w:szCs w:val="28"/>
        </w:rPr>
        <w:t>be configured first. Once the initial configuration is done, this will be the least likely used component as</w:t>
      </w:r>
      <w:r w:rsidRPr="00C4245D">
        <w:rPr>
          <w:spacing w:val="1"/>
          <w:w w:val="105"/>
          <w:sz w:val="28"/>
          <w:szCs w:val="28"/>
        </w:rPr>
        <w:t xml:space="preserve"> </w:t>
      </w:r>
      <w:r w:rsidRPr="00C4245D">
        <w:rPr>
          <w:w w:val="105"/>
          <w:sz w:val="28"/>
          <w:szCs w:val="28"/>
        </w:rPr>
        <w:t>menu updates are</w:t>
      </w:r>
      <w:r w:rsidRPr="00C4245D">
        <w:rPr>
          <w:spacing w:val="1"/>
          <w:w w:val="105"/>
          <w:sz w:val="28"/>
          <w:szCs w:val="28"/>
        </w:rPr>
        <w:t xml:space="preserve"> </w:t>
      </w:r>
      <w:r w:rsidRPr="00C4245D">
        <w:rPr>
          <w:w w:val="105"/>
          <w:sz w:val="28"/>
          <w:szCs w:val="28"/>
        </w:rPr>
        <w:t>mostly</w:t>
      </w:r>
      <w:r w:rsidRPr="00C4245D">
        <w:rPr>
          <w:spacing w:val="1"/>
          <w:w w:val="105"/>
          <w:sz w:val="28"/>
          <w:szCs w:val="28"/>
        </w:rPr>
        <w:t xml:space="preserve"> </w:t>
      </w:r>
      <w:r w:rsidRPr="00C4245D">
        <w:rPr>
          <w:w w:val="105"/>
          <w:sz w:val="28"/>
          <w:szCs w:val="28"/>
        </w:rPr>
        <w:t>seasonal and</w:t>
      </w:r>
      <w:r w:rsidRPr="00C4245D">
        <w:rPr>
          <w:spacing w:val="2"/>
          <w:w w:val="105"/>
          <w:sz w:val="28"/>
          <w:szCs w:val="28"/>
        </w:rPr>
        <w:t xml:space="preserve"> </w:t>
      </w:r>
      <w:r w:rsidRPr="00C4245D">
        <w:rPr>
          <w:w w:val="105"/>
          <w:sz w:val="28"/>
          <w:szCs w:val="28"/>
        </w:rPr>
        <w:t>do</w:t>
      </w:r>
      <w:r w:rsidRPr="00C4245D">
        <w:rPr>
          <w:spacing w:val="1"/>
          <w:w w:val="105"/>
          <w:sz w:val="28"/>
          <w:szCs w:val="28"/>
        </w:rPr>
        <w:t xml:space="preserve"> </w:t>
      </w:r>
      <w:r w:rsidRPr="00C4245D">
        <w:rPr>
          <w:w w:val="105"/>
          <w:sz w:val="28"/>
          <w:szCs w:val="28"/>
        </w:rPr>
        <w:t>not occur</w:t>
      </w:r>
      <w:r w:rsidRPr="00C4245D">
        <w:rPr>
          <w:spacing w:val="1"/>
          <w:w w:val="105"/>
          <w:sz w:val="28"/>
          <w:szCs w:val="28"/>
        </w:rPr>
        <w:t xml:space="preserve"> </w:t>
      </w:r>
      <w:r w:rsidRPr="00C4245D">
        <w:rPr>
          <w:w w:val="105"/>
          <w:sz w:val="28"/>
          <w:szCs w:val="28"/>
        </w:rPr>
        <w:t>frequently.</w:t>
      </w:r>
    </w:p>
    <w:p w:rsidR="00C4245D" w:rsidRPr="00C4245D" w:rsidRDefault="00C4245D" w:rsidP="00C4245D">
      <w:pPr>
        <w:pStyle w:val="BodyText"/>
        <w:tabs>
          <w:tab w:val="left" w:pos="-284"/>
        </w:tabs>
        <w:spacing w:before="9"/>
        <w:rPr>
          <w:sz w:val="28"/>
          <w:szCs w:val="28"/>
        </w:rPr>
      </w:pPr>
    </w:p>
    <w:p w:rsidR="00C4245D" w:rsidRDefault="00C4245D" w:rsidP="00C4245D">
      <w:pPr>
        <w:pStyle w:val="Heading5"/>
        <w:tabs>
          <w:tab w:val="left" w:pos="-284"/>
        </w:tabs>
        <w:rPr>
          <w:rFonts w:ascii="Times New Roman" w:hAnsi="Times New Roman" w:cs="Times New Roman"/>
          <w:b/>
          <w:color w:val="000000" w:themeColor="text1"/>
          <w:w w:val="105"/>
          <w:sz w:val="32"/>
          <w:szCs w:val="28"/>
        </w:rPr>
      </w:pPr>
      <w:r w:rsidRPr="00C4245D">
        <w:rPr>
          <w:rFonts w:ascii="Times New Roman" w:hAnsi="Times New Roman" w:cs="Times New Roman"/>
          <w:b/>
          <w:color w:val="000000" w:themeColor="text1"/>
          <w:w w:val="105"/>
          <w:sz w:val="32"/>
          <w:szCs w:val="28"/>
        </w:rPr>
        <w:t>Order</w:t>
      </w:r>
      <w:r w:rsidRPr="00C4245D">
        <w:rPr>
          <w:rFonts w:ascii="Times New Roman" w:hAnsi="Times New Roman" w:cs="Times New Roman"/>
          <w:b/>
          <w:color w:val="000000" w:themeColor="text1"/>
          <w:spacing w:val="-1"/>
          <w:w w:val="105"/>
          <w:sz w:val="32"/>
          <w:szCs w:val="28"/>
        </w:rPr>
        <w:t xml:space="preserve"> </w:t>
      </w:r>
      <w:r w:rsidRPr="00C4245D">
        <w:rPr>
          <w:rFonts w:ascii="Times New Roman" w:hAnsi="Times New Roman" w:cs="Times New Roman"/>
          <w:b/>
          <w:color w:val="000000" w:themeColor="text1"/>
          <w:w w:val="105"/>
          <w:sz w:val="32"/>
          <w:szCs w:val="28"/>
        </w:rPr>
        <w:t>Retrieval</w:t>
      </w:r>
      <w:r w:rsidRPr="00C4245D">
        <w:rPr>
          <w:rFonts w:ascii="Times New Roman" w:hAnsi="Times New Roman" w:cs="Times New Roman"/>
          <w:b/>
          <w:color w:val="000000" w:themeColor="text1"/>
          <w:spacing w:val="-2"/>
          <w:w w:val="105"/>
          <w:sz w:val="32"/>
          <w:szCs w:val="28"/>
        </w:rPr>
        <w:t xml:space="preserve"> </w:t>
      </w:r>
      <w:r w:rsidRPr="00C4245D">
        <w:rPr>
          <w:rFonts w:ascii="Times New Roman" w:hAnsi="Times New Roman" w:cs="Times New Roman"/>
          <w:b/>
          <w:color w:val="000000" w:themeColor="text1"/>
          <w:w w:val="105"/>
          <w:sz w:val="32"/>
          <w:szCs w:val="28"/>
        </w:rPr>
        <w:t>System Module</w:t>
      </w:r>
    </w:p>
    <w:p w:rsidR="00C4245D" w:rsidRPr="00C4245D" w:rsidRDefault="00C4245D" w:rsidP="00C4245D"/>
    <w:p w:rsidR="00C4245D" w:rsidRPr="00C4245D" w:rsidRDefault="00C4245D" w:rsidP="00C4245D">
      <w:pPr>
        <w:pStyle w:val="BodyText"/>
        <w:tabs>
          <w:tab w:val="left" w:pos="-284"/>
        </w:tabs>
        <w:spacing w:before="127" w:line="376" w:lineRule="auto"/>
        <w:ind w:right="-52" w:firstLine="720"/>
        <w:rPr>
          <w:sz w:val="28"/>
          <w:szCs w:val="28"/>
        </w:rPr>
      </w:pPr>
      <w:r w:rsidRPr="00C4245D">
        <w:rPr>
          <w:w w:val="105"/>
          <w:sz w:val="28"/>
          <w:szCs w:val="28"/>
        </w:rPr>
        <w:t xml:space="preserve">This is the </w:t>
      </w:r>
      <w:proofErr w:type="gramStart"/>
      <w:r w:rsidRPr="00C4245D">
        <w:rPr>
          <w:w w:val="105"/>
          <w:sz w:val="28"/>
          <w:szCs w:val="28"/>
        </w:rPr>
        <w:t>most simplest</w:t>
      </w:r>
      <w:proofErr w:type="gramEnd"/>
      <w:r w:rsidRPr="00C4245D">
        <w:rPr>
          <w:w w:val="105"/>
          <w:sz w:val="28"/>
          <w:szCs w:val="28"/>
        </w:rPr>
        <w:t xml:space="preserve"> module out of all 3 modules. It is designed to be used only by restaurant</w:t>
      </w:r>
      <w:r w:rsidRPr="00C4245D">
        <w:rPr>
          <w:spacing w:val="-47"/>
          <w:w w:val="105"/>
          <w:sz w:val="28"/>
          <w:szCs w:val="28"/>
        </w:rPr>
        <w:t xml:space="preserve"> </w:t>
      </w:r>
      <w:r w:rsidRPr="00C4245D">
        <w:rPr>
          <w:w w:val="105"/>
          <w:sz w:val="28"/>
          <w:szCs w:val="28"/>
        </w:rPr>
        <w:t>employees, and</w:t>
      </w:r>
      <w:r w:rsidRPr="00C4245D">
        <w:rPr>
          <w:spacing w:val="1"/>
          <w:w w:val="105"/>
          <w:sz w:val="28"/>
          <w:szCs w:val="28"/>
        </w:rPr>
        <w:t xml:space="preserve"> </w:t>
      </w:r>
      <w:r w:rsidRPr="00C4245D">
        <w:rPr>
          <w:w w:val="105"/>
          <w:sz w:val="28"/>
          <w:szCs w:val="28"/>
        </w:rPr>
        <w:t>provides</w:t>
      </w:r>
      <w:r w:rsidRPr="00C4245D">
        <w:rPr>
          <w:spacing w:val="1"/>
          <w:w w:val="105"/>
          <w:sz w:val="28"/>
          <w:szCs w:val="28"/>
        </w:rPr>
        <w:t xml:space="preserve"> </w:t>
      </w:r>
      <w:r w:rsidRPr="00C4245D">
        <w:rPr>
          <w:w w:val="105"/>
          <w:sz w:val="28"/>
          <w:szCs w:val="28"/>
        </w:rPr>
        <w:t>the following</w:t>
      </w:r>
      <w:r w:rsidRPr="00C4245D">
        <w:rPr>
          <w:spacing w:val="2"/>
          <w:w w:val="105"/>
          <w:sz w:val="28"/>
          <w:szCs w:val="28"/>
        </w:rPr>
        <w:t xml:space="preserve"> </w:t>
      </w:r>
      <w:r w:rsidRPr="00C4245D">
        <w:rPr>
          <w:w w:val="105"/>
          <w:sz w:val="28"/>
          <w:szCs w:val="28"/>
        </w:rPr>
        <w:t>functions:</w:t>
      </w:r>
    </w:p>
    <w:p w:rsidR="00C4245D" w:rsidRPr="00C4245D" w:rsidRDefault="00C4245D" w:rsidP="00C4245D">
      <w:pPr>
        <w:pStyle w:val="ListParagraph"/>
        <w:widowControl w:val="0"/>
        <w:numPr>
          <w:ilvl w:val="0"/>
          <w:numId w:val="23"/>
        </w:numPr>
        <w:tabs>
          <w:tab w:val="left" w:pos="-284"/>
          <w:tab w:val="left" w:pos="2180"/>
        </w:tabs>
        <w:autoSpaceDE w:val="0"/>
        <w:autoSpaceDN w:val="0"/>
        <w:spacing w:before="1"/>
        <w:ind w:left="0" w:hanging="361"/>
        <w:contextualSpacing w:val="0"/>
        <w:rPr>
          <w:sz w:val="28"/>
          <w:szCs w:val="28"/>
        </w:rPr>
      </w:pPr>
      <w:r w:rsidRPr="00C4245D">
        <w:rPr>
          <w:w w:val="105"/>
          <w:sz w:val="28"/>
          <w:szCs w:val="28"/>
        </w:rPr>
        <w:t>Retrieve</w:t>
      </w:r>
      <w:r w:rsidRPr="00C4245D">
        <w:rPr>
          <w:spacing w:val="-2"/>
          <w:w w:val="105"/>
          <w:sz w:val="28"/>
          <w:szCs w:val="28"/>
        </w:rPr>
        <w:t xml:space="preserve"> </w:t>
      </w:r>
      <w:r w:rsidRPr="00C4245D">
        <w:rPr>
          <w:w w:val="105"/>
          <w:sz w:val="28"/>
          <w:szCs w:val="28"/>
        </w:rPr>
        <w:t>new</w:t>
      </w:r>
      <w:r w:rsidRPr="00C4245D">
        <w:rPr>
          <w:spacing w:val="-1"/>
          <w:w w:val="105"/>
          <w:sz w:val="28"/>
          <w:szCs w:val="28"/>
        </w:rPr>
        <w:t xml:space="preserve"> </w:t>
      </w:r>
      <w:r w:rsidRPr="00C4245D">
        <w:rPr>
          <w:w w:val="105"/>
          <w:sz w:val="28"/>
          <w:szCs w:val="28"/>
        </w:rPr>
        <w:t>orders</w:t>
      </w:r>
      <w:r w:rsidRPr="00C4245D">
        <w:rPr>
          <w:spacing w:val="-1"/>
          <w:w w:val="105"/>
          <w:sz w:val="28"/>
          <w:szCs w:val="28"/>
        </w:rPr>
        <w:t xml:space="preserve"> </w:t>
      </w:r>
      <w:r w:rsidRPr="00C4245D">
        <w:rPr>
          <w:w w:val="105"/>
          <w:sz w:val="28"/>
          <w:szCs w:val="28"/>
        </w:rPr>
        <w:t>from the</w:t>
      </w:r>
      <w:r w:rsidRPr="00C4245D">
        <w:rPr>
          <w:spacing w:val="-2"/>
          <w:w w:val="105"/>
          <w:sz w:val="28"/>
          <w:szCs w:val="28"/>
        </w:rPr>
        <w:t xml:space="preserve"> </w:t>
      </w:r>
      <w:r w:rsidRPr="00C4245D">
        <w:rPr>
          <w:w w:val="105"/>
          <w:sz w:val="28"/>
          <w:szCs w:val="28"/>
        </w:rPr>
        <w:t>database.</w:t>
      </w:r>
    </w:p>
    <w:p w:rsidR="00C4245D" w:rsidRPr="00C4245D" w:rsidRDefault="00C4245D" w:rsidP="00C4245D">
      <w:pPr>
        <w:pStyle w:val="ListParagraph"/>
        <w:widowControl w:val="0"/>
        <w:numPr>
          <w:ilvl w:val="0"/>
          <w:numId w:val="23"/>
        </w:numPr>
        <w:tabs>
          <w:tab w:val="left" w:pos="-284"/>
          <w:tab w:val="left" w:pos="2180"/>
        </w:tabs>
        <w:autoSpaceDE w:val="0"/>
        <w:autoSpaceDN w:val="0"/>
        <w:spacing w:before="128"/>
        <w:ind w:left="0" w:hanging="361"/>
        <w:contextualSpacing w:val="0"/>
        <w:rPr>
          <w:sz w:val="28"/>
          <w:szCs w:val="28"/>
        </w:rPr>
      </w:pPr>
      <w:r w:rsidRPr="00C4245D">
        <w:rPr>
          <w:w w:val="105"/>
          <w:sz w:val="28"/>
          <w:szCs w:val="28"/>
        </w:rPr>
        <w:t>Display</w:t>
      </w:r>
      <w:r w:rsidRPr="00C4245D">
        <w:rPr>
          <w:spacing w:val="-1"/>
          <w:w w:val="105"/>
          <w:sz w:val="28"/>
          <w:szCs w:val="28"/>
        </w:rPr>
        <w:t xml:space="preserve"> </w:t>
      </w:r>
      <w:r w:rsidRPr="00C4245D">
        <w:rPr>
          <w:w w:val="105"/>
          <w:sz w:val="28"/>
          <w:szCs w:val="28"/>
        </w:rPr>
        <w:t>the</w:t>
      </w:r>
      <w:r w:rsidRPr="00C4245D">
        <w:rPr>
          <w:spacing w:val="-2"/>
          <w:w w:val="105"/>
          <w:sz w:val="28"/>
          <w:szCs w:val="28"/>
        </w:rPr>
        <w:t xml:space="preserve"> </w:t>
      </w:r>
      <w:r w:rsidRPr="00C4245D">
        <w:rPr>
          <w:w w:val="105"/>
          <w:sz w:val="28"/>
          <w:szCs w:val="28"/>
        </w:rPr>
        <w:t>orders</w:t>
      </w:r>
      <w:r w:rsidRPr="00C4245D">
        <w:rPr>
          <w:spacing w:val="-2"/>
          <w:w w:val="105"/>
          <w:sz w:val="28"/>
          <w:szCs w:val="28"/>
        </w:rPr>
        <w:t xml:space="preserve"> </w:t>
      </w:r>
      <w:r w:rsidRPr="00C4245D">
        <w:rPr>
          <w:w w:val="105"/>
          <w:sz w:val="28"/>
          <w:szCs w:val="28"/>
        </w:rPr>
        <w:t>in an</w:t>
      </w:r>
      <w:r w:rsidRPr="00C4245D">
        <w:rPr>
          <w:spacing w:val="-1"/>
          <w:w w:val="105"/>
          <w:sz w:val="28"/>
          <w:szCs w:val="28"/>
        </w:rPr>
        <w:t xml:space="preserve"> </w:t>
      </w:r>
      <w:r w:rsidRPr="00C4245D">
        <w:rPr>
          <w:w w:val="105"/>
          <w:sz w:val="28"/>
          <w:szCs w:val="28"/>
        </w:rPr>
        <w:t>easily</w:t>
      </w:r>
      <w:r w:rsidRPr="00C4245D">
        <w:rPr>
          <w:spacing w:val="-1"/>
          <w:w w:val="105"/>
          <w:sz w:val="28"/>
          <w:szCs w:val="28"/>
        </w:rPr>
        <w:t xml:space="preserve"> </w:t>
      </w:r>
      <w:r w:rsidRPr="00C4245D">
        <w:rPr>
          <w:w w:val="105"/>
          <w:sz w:val="28"/>
          <w:szCs w:val="28"/>
        </w:rPr>
        <w:t>readable,</w:t>
      </w:r>
      <w:r w:rsidRPr="00C4245D">
        <w:rPr>
          <w:spacing w:val="-1"/>
          <w:w w:val="105"/>
          <w:sz w:val="28"/>
          <w:szCs w:val="28"/>
        </w:rPr>
        <w:t xml:space="preserve"> </w:t>
      </w:r>
      <w:r w:rsidRPr="00C4245D">
        <w:rPr>
          <w:w w:val="105"/>
          <w:sz w:val="28"/>
          <w:szCs w:val="28"/>
        </w:rPr>
        <w:t>graphical</w:t>
      </w:r>
      <w:r w:rsidRPr="00C4245D">
        <w:rPr>
          <w:spacing w:val="-2"/>
          <w:w w:val="105"/>
          <w:sz w:val="28"/>
          <w:szCs w:val="28"/>
        </w:rPr>
        <w:t xml:space="preserve"> </w:t>
      </w:r>
      <w:r w:rsidRPr="00C4245D">
        <w:rPr>
          <w:w w:val="105"/>
          <w:sz w:val="28"/>
          <w:szCs w:val="28"/>
        </w:rPr>
        <w:t>way.</w:t>
      </w:r>
    </w:p>
    <w:p w:rsidR="00C4245D" w:rsidRDefault="00C4245D" w:rsidP="00680893">
      <w:pPr>
        <w:shd w:val="clear" w:color="auto" w:fill="FFFFFF"/>
        <w:spacing w:after="300"/>
        <w:textAlignment w:val="baseline"/>
        <w:rPr>
          <w:color w:val="444444"/>
          <w:sz w:val="28"/>
          <w:szCs w:val="28"/>
        </w:rPr>
      </w:pPr>
    </w:p>
    <w:p w:rsidR="00C4245D" w:rsidRPr="00C4245D" w:rsidRDefault="00C4245D" w:rsidP="00680893">
      <w:pPr>
        <w:shd w:val="clear" w:color="auto" w:fill="FFFFFF"/>
        <w:spacing w:after="300"/>
        <w:textAlignment w:val="baseline"/>
        <w:rPr>
          <w:color w:val="444444"/>
          <w:sz w:val="28"/>
          <w:szCs w:val="28"/>
        </w:rPr>
      </w:pPr>
    </w:p>
    <w:p w:rsidR="00C4245D" w:rsidRDefault="00C4245D" w:rsidP="00C4245D">
      <w:pPr>
        <w:pStyle w:val="Heading5"/>
        <w:rPr>
          <w:rFonts w:ascii="Times New Roman" w:hAnsi="Times New Roman" w:cs="Times New Roman"/>
          <w:b/>
          <w:color w:val="000000" w:themeColor="text1"/>
          <w:w w:val="105"/>
          <w:sz w:val="32"/>
        </w:rPr>
      </w:pPr>
      <w:r w:rsidRPr="00C4245D">
        <w:rPr>
          <w:rFonts w:ascii="Times New Roman" w:hAnsi="Times New Roman" w:cs="Times New Roman"/>
          <w:b/>
          <w:color w:val="000000" w:themeColor="text1"/>
          <w:w w:val="105"/>
          <w:sz w:val="32"/>
        </w:rPr>
        <w:t>Functional</w:t>
      </w:r>
      <w:r w:rsidRPr="00C4245D">
        <w:rPr>
          <w:rFonts w:ascii="Times New Roman" w:hAnsi="Times New Roman" w:cs="Times New Roman"/>
          <w:b/>
          <w:color w:val="000000" w:themeColor="text1"/>
          <w:spacing w:val="-4"/>
          <w:w w:val="105"/>
          <w:sz w:val="32"/>
        </w:rPr>
        <w:t xml:space="preserve"> </w:t>
      </w:r>
      <w:r w:rsidRPr="00C4245D">
        <w:rPr>
          <w:rFonts w:ascii="Times New Roman" w:hAnsi="Times New Roman" w:cs="Times New Roman"/>
          <w:b/>
          <w:color w:val="000000" w:themeColor="text1"/>
          <w:w w:val="105"/>
          <w:sz w:val="32"/>
        </w:rPr>
        <w:t>Requirement</w:t>
      </w:r>
      <w:r w:rsidRPr="00C4245D">
        <w:rPr>
          <w:rFonts w:ascii="Times New Roman" w:hAnsi="Times New Roman" w:cs="Times New Roman"/>
          <w:b/>
          <w:color w:val="000000" w:themeColor="text1"/>
          <w:spacing w:val="-3"/>
          <w:w w:val="105"/>
          <w:sz w:val="32"/>
        </w:rPr>
        <w:t xml:space="preserve"> </w:t>
      </w:r>
      <w:r w:rsidRPr="00C4245D">
        <w:rPr>
          <w:rFonts w:ascii="Times New Roman" w:hAnsi="Times New Roman" w:cs="Times New Roman"/>
          <w:b/>
          <w:color w:val="000000" w:themeColor="text1"/>
          <w:w w:val="105"/>
          <w:sz w:val="32"/>
        </w:rPr>
        <w:t>Specifications:</w:t>
      </w:r>
    </w:p>
    <w:p w:rsidR="00C4245D" w:rsidRDefault="00C4245D" w:rsidP="00C4245D"/>
    <w:p w:rsidR="00C4245D" w:rsidRDefault="00C4245D" w:rsidP="00C4245D"/>
    <w:p w:rsidR="00C4245D" w:rsidRPr="00C4245D" w:rsidRDefault="00C4245D" w:rsidP="00C4245D">
      <w:pPr>
        <w:rPr>
          <w:b/>
          <w:sz w:val="28"/>
        </w:rPr>
      </w:pPr>
      <w:r w:rsidRPr="00C4245D">
        <w:rPr>
          <w:b/>
          <w:sz w:val="28"/>
        </w:rPr>
        <w:t>Activity Diagram</w:t>
      </w:r>
      <w:r>
        <w:rPr>
          <w:b/>
          <w:sz w:val="28"/>
        </w:rPr>
        <w:t xml:space="preserve"> (Admin)</w:t>
      </w:r>
      <w:r w:rsidRPr="00C4245D">
        <w:rPr>
          <w:b/>
          <w:sz w:val="28"/>
        </w:rPr>
        <w:t>:</w:t>
      </w:r>
    </w:p>
    <w:p w:rsidR="00C4245D" w:rsidRDefault="00C4245D" w:rsidP="00C4245D"/>
    <w:p w:rsidR="00C4245D" w:rsidRPr="00C4245D" w:rsidRDefault="00C4245D" w:rsidP="00C4245D">
      <w:r>
        <w:rPr>
          <w:noProof/>
          <w:lang w:bidi="mr-IN"/>
        </w:rPr>
        <w:drawing>
          <wp:inline distT="0" distB="0" distL="0" distR="0">
            <wp:extent cx="5727700" cy="4310438"/>
            <wp:effectExtent l="0" t="0" r="6350" b="0"/>
            <wp:docPr id="1" name="Picture 1" descr="D:\Android-Studio\Projects\Food_Corner\ScreenShots\Activity Diagram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droid-Studio\Projects\Food_Corner\ScreenShots\Activity Diagram (Ad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310438"/>
                    </a:xfrm>
                    <a:prstGeom prst="rect">
                      <a:avLst/>
                    </a:prstGeom>
                    <a:noFill/>
                    <a:ln>
                      <a:noFill/>
                    </a:ln>
                  </pic:spPr>
                </pic:pic>
              </a:graphicData>
            </a:graphic>
          </wp:inline>
        </w:drawing>
      </w:r>
    </w:p>
    <w:p w:rsidR="00C4245D" w:rsidRDefault="00C4245D" w:rsidP="00680893">
      <w:pPr>
        <w:shd w:val="clear" w:color="auto" w:fill="FFFFFF"/>
        <w:spacing w:after="300"/>
        <w:textAlignment w:val="baseline"/>
        <w:rPr>
          <w:b/>
          <w:sz w:val="32"/>
          <w:szCs w:val="24"/>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p>
    <w:p w:rsidR="00C4245D" w:rsidRDefault="00C4245D" w:rsidP="00C4245D">
      <w:pPr>
        <w:rPr>
          <w:b/>
          <w:sz w:val="28"/>
        </w:rPr>
      </w:pPr>
      <w:r w:rsidRPr="00C4245D">
        <w:rPr>
          <w:b/>
          <w:sz w:val="28"/>
        </w:rPr>
        <w:t>Activity Diagram</w:t>
      </w:r>
      <w:r>
        <w:rPr>
          <w:b/>
          <w:sz w:val="28"/>
        </w:rPr>
        <w:t xml:space="preserve"> (Customer)</w:t>
      </w:r>
      <w:r w:rsidRPr="00C4245D">
        <w:rPr>
          <w:b/>
          <w:sz w:val="28"/>
        </w:rPr>
        <w:t>:</w:t>
      </w:r>
    </w:p>
    <w:p w:rsidR="00C4245D" w:rsidRPr="00C4245D" w:rsidRDefault="00C4245D" w:rsidP="00C4245D">
      <w:pPr>
        <w:rPr>
          <w:b/>
          <w:sz w:val="28"/>
        </w:rPr>
      </w:pPr>
    </w:p>
    <w:p w:rsidR="00C4245D" w:rsidRDefault="00C4245D" w:rsidP="00680893">
      <w:pPr>
        <w:shd w:val="clear" w:color="auto" w:fill="FFFFFF"/>
        <w:spacing w:after="300"/>
        <w:textAlignment w:val="baseline"/>
        <w:rPr>
          <w:b/>
          <w:sz w:val="32"/>
          <w:szCs w:val="24"/>
        </w:rPr>
      </w:pPr>
      <w:r>
        <w:rPr>
          <w:b/>
          <w:noProof/>
          <w:sz w:val="32"/>
          <w:szCs w:val="24"/>
          <w:lang w:bidi="mr-IN"/>
        </w:rPr>
        <w:drawing>
          <wp:inline distT="0" distB="0" distL="0" distR="0">
            <wp:extent cx="5727700" cy="4300507"/>
            <wp:effectExtent l="0" t="0" r="6350" b="5080"/>
            <wp:docPr id="2" name="Picture 2" descr="D:\Android-Studio\Projects\Food_Corner\ScreenShots\Activity Diagram (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droid-Studio\Projects\Food_Corner\ScreenShots\Activity Diagram (Custom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300507"/>
                    </a:xfrm>
                    <a:prstGeom prst="rect">
                      <a:avLst/>
                    </a:prstGeom>
                    <a:noFill/>
                    <a:ln>
                      <a:noFill/>
                    </a:ln>
                  </pic:spPr>
                </pic:pic>
              </a:graphicData>
            </a:graphic>
          </wp:inline>
        </w:drawing>
      </w:r>
    </w:p>
    <w:p w:rsidR="00C4245D" w:rsidRDefault="00C4245D" w:rsidP="00680893">
      <w:pPr>
        <w:shd w:val="clear" w:color="auto" w:fill="FFFFFF"/>
        <w:spacing w:after="300"/>
        <w:textAlignment w:val="baseline"/>
        <w:rPr>
          <w:b/>
          <w:sz w:val="32"/>
          <w:szCs w:val="24"/>
        </w:rPr>
      </w:pPr>
    </w:p>
    <w:p w:rsidR="009E6BEE" w:rsidRDefault="009E6BEE" w:rsidP="00680893">
      <w:pPr>
        <w:shd w:val="clear" w:color="auto" w:fill="FFFFFF"/>
        <w:spacing w:after="300"/>
        <w:textAlignment w:val="baseline"/>
        <w:rPr>
          <w:b/>
          <w:sz w:val="32"/>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000A35" w:rsidRDefault="00000A35" w:rsidP="00680893">
      <w:pPr>
        <w:shd w:val="clear" w:color="auto" w:fill="FFFFFF"/>
        <w:spacing w:after="300"/>
        <w:textAlignment w:val="baseline"/>
        <w:rPr>
          <w:b/>
          <w:sz w:val="28"/>
          <w:szCs w:val="24"/>
        </w:rPr>
      </w:pPr>
    </w:p>
    <w:p w:rsidR="00C4245D" w:rsidRPr="009E6BEE" w:rsidRDefault="009E6BEE" w:rsidP="00680893">
      <w:pPr>
        <w:shd w:val="clear" w:color="auto" w:fill="FFFFFF"/>
        <w:spacing w:after="300"/>
        <w:textAlignment w:val="baseline"/>
        <w:rPr>
          <w:b/>
          <w:sz w:val="28"/>
          <w:szCs w:val="24"/>
        </w:rPr>
      </w:pPr>
      <w:bookmarkStart w:id="0" w:name="_GoBack"/>
      <w:bookmarkEnd w:id="0"/>
      <w:r>
        <w:rPr>
          <w:b/>
          <w:sz w:val="28"/>
          <w:szCs w:val="24"/>
        </w:rPr>
        <w:t>Use Case Diagram:</w:t>
      </w:r>
    </w:p>
    <w:p w:rsidR="00C4245D" w:rsidRDefault="00C4245D" w:rsidP="00680893">
      <w:pPr>
        <w:shd w:val="clear" w:color="auto" w:fill="FFFFFF"/>
        <w:spacing w:after="300"/>
        <w:textAlignment w:val="baseline"/>
        <w:rPr>
          <w:b/>
          <w:sz w:val="32"/>
          <w:szCs w:val="24"/>
        </w:rPr>
      </w:pPr>
      <w:r>
        <w:rPr>
          <w:b/>
          <w:noProof/>
          <w:sz w:val="32"/>
          <w:szCs w:val="24"/>
          <w:lang w:bidi="mr-IN"/>
        </w:rPr>
        <w:drawing>
          <wp:inline distT="0" distB="0" distL="0" distR="0">
            <wp:extent cx="5727700" cy="4306864"/>
            <wp:effectExtent l="0" t="0" r="6350" b="0"/>
            <wp:docPr id="3" name="Picture 3" descr="D:\Android-Studio\Projects\Food_Corner\ScreenShot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droid-Studio\Projects\Food_Corner\ScreenShots\Use 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306864"/>
                    </a:xfrm>
                    <a:prstGeom prst="rect">
                      <a:avLst/>
                    </a:prstGeom>
                    <a:noFill/>
                    <a:ln>
                      <a:noFill/>
                    </a:ln>
                  </pic:spPr>
                </pic:pic>
              </a:graphicData>
            </a:graphic>
          </wp:inline>
        </w:drawing>
      </w:r>
    </w:p>
    <w:p w:rsidR="009E6BEE" w:rsidRDefault="009E6BEE" w:rsidP="00680893">
      <w:pPr>
        <w:shd w:val="clear" w:color="auto" w:fill="FFFFFF"/>
        <w:spacing w:after="300"/>
        <w:textAlignment w:val="baseline"/>
        <w:rPr>
          <w:b/>
          <w:sz w:val="32"/>
          <w:szCs w:val="24"/>
        </w:rPr>
      </w:pPr>
    </w:p>
    <w:p w:rsidR="009E6BEE" w:rsidRPr="009E6BEE" w:rsidRDefault="009E6BEE" w:rsidP="009E6BEE">
      <w:pPr>
        <w:shd w:val="clear" w:color="auto" w:fill="FFFFFF"/>
        <w:spacing w:after="300"/>
        <w:textAlignment w:val="baseline"/>
        <w:rPr>
          <w:b/>
          <w:sz w:val="28"/>
          <w:szCs w:val="24"/>
        </w:rPr>
      </w:pPr>
      <w:r>
        <w:rPr>
          <w:b/>
          <w:sz w:val="28"/>
          <w:szCs w:val="24"/>
        </w:rPr>
        <w:t>E-R Diagram:</w:t>
      </w:r>
    </w:p>
    <w:p w:rsidR="00C4245D" w:rsidRDefault="009E6BEE" w:rsidP="00680893">
      <w:pPr>
        <w:shd w:val="clear" w:color="auto" w:fill="FFFFFF"/>
        <w:spacing w:after="300"/>
        <w:textAlignment w:val="baseline"/>
        <w:rPr>
          <w:b/>
          <w:sz w:val="32"/>
          <w:szCs w:val="24"/>
        </w:rPr>
      </w:pPr>
      <w:r>
        <w:rPr>
          <w:b/>
          <w:noProof/>
          <w:sz w:val="32"/>
          <w:szCs w:val="24"/>
          <w:lang w:bidi="mr-IN"/>
        </w:rPr>
        <w:drawing>
          <wp:inline distT="0" distB="0" distL="0" distR="0">
            <wp:extent cx="5727700" cy="4308301"/>
            <wp:effectExtent l="0" t="0" r="6350" b="0"/>
            <wp:docPr id="4" name="Picture 4" descr="D:\Android-Studio\Projects\Food_Corner\ScreenShots\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oid-Studio\Projects\Food_Corner\ScreenShots\E-R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308301"/>
                    </a:xfrm>
                    <a:prstGeom prst="rect">
                      <a:avLst/>
                    </a:prstGeom>
                    <a:noFill/>
                    <a:ln>
                      <a:noFill/>
                    </a:ln>
                  </pic:spPr>
                </pic:pic>
              </a:graphicData>
            </a:graphic>
          </wp:inline>
        </w:drawing>
      </w:r>
    </w:p>
    <w:p w:rsidR="009E6BEE" w:rsidRPr="009E6BEE" w:rsidRDefault="009E6BEE" w:rsidP="00680893">
      <w:pPr>
        <w:shd w:val="clear" w:color="auto" w:fill="FFFFFF"/>
        <w:spacing w:after="300"/>
        <w:textAlignment w:val="baseline"/>
        <w:rPr>
          <w:b/>
          <w:sz w:val="12"/>
          <w:szCs w:val="24"/>
        </w:rPr>
      </w:pPr>
    </w:p>
    <w:p w:rsidR="00C4245D" w:rsidRPr="009E6BEE" w:rsidRDefault="009E6BEE" w:rsidP="00680893">
      <w:pPr>
        <w:shd w:val="clear" w:color="auto" w:fill="FFFFFF"/>
        <w:spacing w:after="300"/>
        <w:textAlignment w:val="baseline"/>
        <w:rPr>
          <w:b/>
          <w:sz w:val="28"/>
          <w:szCs w:val="24"/>
        </w:rPr>
      </w:pPr>
      <w:r w:rsidRPr="009E6BEE">
        <w:rPr>
          <w:b/>
          <w:sz w:val="28"/>
          <w:szCs w:val="24"/>
        </w:rPr>
        <w:t>Class Diagram:</w:t>
      </w:r>
    </w:p>
    <w:p w:rsidR="00C4245D" w:rsidRDefault="009E6BEE" w:rsidP="00680893">
      <w:pPr>
        <w:shd w:val="clear" w:color="auto" w:fill="FFFFFF"/>
        <w:spacing w:after="300"/>
        <w:textAlignment w:val="baseline"/>
        <w:rPr>
          <w:b/>
          <w:sz w:val="32"/>
          <w:szCs w:val="24"/>
        </w:rPr>
      </w:pPr>
      <w:r>
        <w:rPr>
          <w:b/>
          <w:noProof/>
          <w:sz w:val="32"/>
          <w:szCs w:val="24"/>
          <w:lang w:bidi="mr-IN"/>
        </w:rPr>
        <w:drawing>
          <wp:inline distT="0" distB="0" distL="0" distR="0">
            <wp:extent cx="5727700" cy="4317977"/>
            <wp:effectExtent l="0" t="0" r="6350" b="6985"/>
            <wp:docPr id="5" name="Picture 5" descr="D:\Android-Studio\Projects\Food_Corner\ScreenShot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droid-Studio\Projects\Food_Corner\ScreenShots\Class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317977"/>
                    </a:xfrm>
                    <a:prstGeom prst="rect">
                      <a:avLst/>
                    </a:prstGeom>
                    <a:noFill/>
                    <a:ln>
                      <a:noFill/>
                    </a:ln>
                  </pic:spPr>
                </pic:pic>
              </a:graphicData>
            </a:graphic>
          </wp:inline>
        </w:drawing>
      </w:r>
    </w:p>
    <w:p w:rsidR="00C4245D" w:rsidRDefault="00C4245D" w:rsidP="00680893">
      <w:pPr>
        <w:shd w:val="clear" w:color="auto" w:fill="FFFFFF"/>
        <w:spacing w:after="300"/>
        <w:textAlignment w:val="baseline"/>
        <w:rPr>
          <w:b/>
          <w:sz w:val="32"/>
          <w:szCs w:val="24"/>
        </w:rPr>
      </w:pPr>
    </w:p>
    <w:p w:rsidR="009E6BEE" w:rsidRDefault="009E6BEE" w:rsidP="00680893">
      <w:pPr>
        <w:shd w:val="clear" w:color="auto" w:fill="FFFFFF"/>
        <w:spacing w:after="300"/>
        <w:textAlignment w:val="baseline"/>
        <w:rPr>
          <w:b/>
          <w:sz w:val="32"/>
          <w:szCs w:val="24"/>
        </w:rPr>
      </w:pPr>
      <w:r>
        <w:rPr>
          <w:b/>
          <w:sz w:val="32"/>
          <w:szCs w:val="24"/>
        </w:rPr>
        <w:t>Module Hierarchy Diagram:</w:t>
      </w:r>
    </w:p>
    <w:p w:rsidR="009E6BEE" w:rsidRDefault="009E6BEE" w:rsidP="00680893">
      <w:pPr>
        <w:shd w:val="clear" w:color="auto" w:fill="FFFFFF"/>
        <w:spacing w:after="300"/>
        <w:textAlignment w:val="baseline"/>
        <w:rPr>
          <w:b/>
          <w:sz w:val="32"/>
          <w:szCs w:val="24"/>
        </w:rPr>
      </w:pPr>
      <w:r>
        <w:rPr>
          <w:b/>
          <w:noProof/>
          <w:sz w:val="32"/>
          <w:szCs w:val="24"/>
          <w:lang w:bidi="mr-IN"/>
        </w:rPr>
        <w:drawing>
          <wp:inline distT="0" distB="0" distL="0" distR="0">
            <wp:extent cx="5727700" cy="4313401"/>
            <wp:effectExtent l="0" t="0" r="6350" b="0"/>
            <wp:docPr id="6" name="Picture 6" descr="D:\Android-Studio\Projects\Food_Corner\ScreenShots\Module Hierarch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droid-Studio\Projects\Food_Corner\ScreenShots\Module Hierarchy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313401"/>
                    </a:xfrm>
                    <a:prstGeom prst="rect">
                      <a:avLst/>
                    </a:prstGeom>
                    <a:noFill/>
                    <a:ln>
                      <a:noFill/>
                    </a:ln>
                  </pic:spPr>
                </pic:pic>
              </a:graphicData>
            </a:graphic>
          </wp:inline>
        </w:drawing>
      </w:r>
    </w:p>
    <w:p w:rsidR="00C4245D" w:rsidRDefault="00C4245D" w:rsidP="00680893">
      <w:pPr>
        <w:shd w:val="clear" w:color="auto" w:fill="FFFFFF"/>
        <w:spacing w:after="300"/>
        <w:textAlignment w:val="baseline"/>
        <w:rPr>
          <w:b/>
          <w:sz w:val="32"/>
          <w:szCs w:val="24"/>
        </w:rPr>
      </w:pPr>
    </w:p>
    <w:p w:rsidR="00C4245D" w:rsidRDefault="00C4245D" w:rsidP="00680893">
      <w:pPr>
        <w:shd w:val="clear" w:color="auto" w:fill="FFFFFF"/>
        <w:spacing w:after="300"/>
        <w:textAlignment w:val="baseline"/>
        <w:rPr>
          <w:b/>
          <w:sz w:val="32"/>
          <w:szCs w:val="24"/>
        </w:rPr>
      </w:pPr>
    </w:p>
    <w:p w:rsidR="00BF3154" w:rsidRPr="003D030D" w:rsidRDefault="00BF3154" w:rsidP="00680893">
      <w:pPr>
        <w:shd w:val="clear" w:color="auto" w:fill="FFFFFF"/>
        <w:spacing w:after="300"/>
        <w:textAlignment w:val="baseline"/>
        <w:rPr>
          <w:b/>
          <w:sz w:val="32"/>
          <w:szCs w:val="24"/>
        </w:rPr>
      </w:pPr>
      <w:r w:rsidRPr="003D030D">
        <w:rPr>
          <w:b/>
          <w:sz w:val="32"/>
          <w:szCs w:val="24"/>
        </w:rPr>
        <w:t>Conclusion:</w:t>
      </w:r>
    </w:p>
    <w:p w:rsidR="00680893" w:rsidRPr="003D030D" w:rsidRDefault="00680893" w:rsidP="00680893">
      <w:pPr>
        <w:shd w:val="clear" w:color="auto" w:fill="FFFFFF"/>
        <w:spacing w:after="300"/>
        <w:textAlignment w:val="baseline"/>
        <w:rPr>
          <w:sz w:val="28"/>
          <w:szCs w:val="24"/>
        </w:rPr>
      </w:pPr>
      <w:r w:rsidRPr="003D030D">
        <w:rPr>
          <w:sz w:val="28"/>
          <w:szCs w:val="24"/>
        </w:rPr>
        <w:t>So, this is the overall process of making the Online Shopping system worked, and the user can get the policy without any headache of the agent and sometimes do not need to provide a commission to them.</w:t>
      </w:r>
    </w:p>
    <w:sectPr w:rsidR="00680893" w:rsidRPr="003D030D" w:rsidSect="00C4245D">
      <w:pgSz w:w="11900" w:h="16856"/>
      <w:pgMar w:top="238" w:right="1440" w:bottom="33" w:left="1440" w:header="0" w:footer="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796" w:rsidRDefault="00207796" w:rsidP="0016269B">
      <w:r>
        <w:separator/>
      </w:r>
    </w:p>
  </w:endnote>
  <w:endnote w:type="continuationSeparator" w:id="0">
    <w:p w:rsidR="00207796" w:rsidRDefault="00207796" w:rsidP="0016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796" w:rsidRDefault="00207796" w:rsidP="0016269B">
      <w:r>
        <w:separator/>
      </w:r>
    </w:p>
  </w:footnote>
  <w:footnote w:type="continuationSeparator" w:id="0">
    <w:p w:rsidR="00207796" w:rsidRDefault="00207796" w:rsidP="001626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2"/>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00000006"/>
    <w:multiLevelType w:val="multilevel"/>
    <w:tmpl w:val="00000006"/>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8B659AD"/>
    <w:multiLevelType w:val="multilevel"/>
    <w:tmpl w:val="368E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3378F"/>
    <w:multiLevelType w:val="hybridMultilevel"/>
    <w:tmpl w:val="34C4C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E3D5A5F"/>
    <w:multiLevelType w:val="hybridMultilevel"/>
    <w:tmpl w:val="6114C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20D2E94"/>
    <w:multiLevelType w:val="multilevel"/>
    <w:tmpl w:val="469C3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B50856"/>
    <w:multiLevelType w:val="hybridMultilevel"/>
    <w:tmpl w:val="E7068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6B26E13"/>
    <w:multiLevelType w:val="hybridMultilevel"/>
    <w:tmpl w:val="423A2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6A2797"/>
    <w:multiLevelType w:val="multilevel"/>
    <w:tmpl w:val="EBC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C637C"/>
    <w:multiLevelType w:val="hybridMultilevel"/>
    <w:tmpl w:val="A678F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7D2978"/>
    <w:multiLevelType w:val="hybridMultilevel"/>
    <w:tmpl w:val="41EEC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3D598A"/>
    <w:multiLevelType w:val="hybridMultilevel"/>
    <w:tmpl w:val="7F8E1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6945B1B"/>
    <w:multiLevelType w:val="multilevel"/>
    <w:tmpl w:val="CB120E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7C07B7"/>
    <w:multiLevelType w:val="hybridMultilevel"/>
    <w:tmpl w:val="5FD4E340"/>
    <w:lvl w:ilvl="0" w:tplc="A63CED68">
      <w:numFmt w:val="bullet"/>
      <w:lvlText w:val=""/>
      <w:lvlJc w:val="left"/>
      <w:pPr>
        <w:ind w:left="2179" w:hanging="360"/>
      </w:pPr>
      <w:rPr>
        <w:rFonts w:ascii="Symbol" w:eastAsia="Symbol" w:hAnsi="Symbol" w:cs="Symbol" w:hint="default"/>
        <w:w w:val="103"/>
        <w:sz w:val="19"/>
        <w:szCs w:val="19"/>
        <w:lang w:val="en-US" w:eastAsia="en-US" w:bidi="ar-SA"/>
      </w:rPr>
    </w:lvl>
    <w:lvl w:ilvl="1" w:tplc="70DC07A4">
      <w:start w:val="1"/>
      <w:numFmt w:val="decimal"/>
      <w:lvlText w:val="%2."/>
      <w:lvlJc w:val="left"/>
      <w:pPr>
        <w:ind w:left="2539" w:hanging="360"/>
      </w:pPr>
      <w:rPr>
        <w:rFonts w:ascii="Georgia" w:eastAsia="Georgia" w:hAnsi="Georgia" w:cs="Georgia" w:hint="default"/>
        <w:spacing w:val="0"/>
        <w:w w:val="103"/>
        <w:sz w:val="19"/>
        <w:szCs w:val="19"/>
        <w:lang w:val="en-US" w:eastAsia="en-US" w:bidi="ar-SA"/>
      </w:rPr>
    </w:lvl>
    <w:lvl w:ilvl="2" w:tplc="5FBC3120">
      <w:numFmt w:val="bullet"/>
      <w:lvlText w:val="•"/>
      <w:lvlJc w:val="left"/>
      <w:pPr>
        <w:ind w:left="3555" w:hanging="360"/>
      </w:pPr>
      <w:rPr>
        <w:lang w:val="en-US" w:eastAsia="en-US" w:bidi="ar-SA"/>
      </w:rPr>
    </w:lvl>
    <w:lvl w:ilvl="3" w:tplc="E1F8ABAC">
      <w:numFmt w:val="bullet"/>
      <w:lvlText w:val="•"/>
      <w:lvlJc w:val="left"/>
      <w:pPr>
        <w:ind w:left="4571" w:hanging="360"/>
      </w:pPr>
      <w:rPr>
        <w:lang w:val="en-US" w:eastAsia="en-US" w:bidi="ar-SA"/>
      </w:rPr>
    </w:lvl>
    <w:lvl w:ilvl="4" w:tplc="9AA41DC0">
      <w:numFmt w:val="bullet"/>
      <w:lvlText w:val="•"/>
      <w:lvlJc w:val="left"/>
      <w:pPr>
        <w:ind w:left="5586" w:hanging="360"/>
      </w:pPr>
      <w:rPr>
        <w:lang w:val="en-US" w:eastAsia="en-US" w:bidi="ar-SA"/>
      </w:rPr>
    </w:lvl>
    <w:lvl w:ilvl="5" w:tplc="AEA68FCA">
      <w:numFmt w:val="bullet"/>
      <w:lvlText w:val="•"/>
      <w:lvlJc w:val="left"/>
      <w:pPr>
        <w:ind w:left="6602" w:hanging="360"/>
      </w:pPr>
      <w:rPr>
        <w:lang w:val="en-US" w:eastAsia="en-US" w:bidi="ar-SA"/>
      </w:rPr>
    </w:lvl>
    <w:lvl w:ilvl="6" w:tplc="A9B629C8">
      <w:numFmt w:val="bullet"/>
      <w:lvlText w:val="•"/>
      <w:lvlJc w:val="left"/>
      <w:pPr>
        <w:ind w:left="7617" w:hanging="360"/>
      </w:pPr>
      <w:rPr>
        <w:lang w:val="en-US" w:eastAsia="en-US" w:bidi="ar-SA"/>
      </w:rPr>
    </w:lvl>
    <w:lvl w:ilvl="7" w:tplc="4A3AED12">
      <w:numFmt w:val="bullet"/>
      <w:lvlText w:val="•"/>
      <w:lvlJc w:val="left"/>
      <w:pPr>
        <w:ind w:left="8633" w:hanging="360"/>
      </w:pPr>
      <w:rPr>
        <w:lang w:val="en-US" w:eastAsia="en-US" w:bidi="ar-SA"/>
      </w:rPr>
    </w:lvl>
    <w:lvl w:ilvl="8" w:tplc="6E426426">
      <w:numFmt w:val="bullet"/>
      <w:lvlText w:val="•"/>
      <w:lvlJc w:val="left"/>
      <w:pPr>
        <w:ind w:left="9648" w:hanging="360"/>
      </w:pPr>
      <w:rPr>
        <w:lang w:val="en-US" w:eastAsia="en-US" w:bidi="ar-SA"/>
      </w:rPr>
    </w:lvl>
  </w:abstractNum>
  <w:abstractNum w:abstractNumId="18">
    <w:nsid w:val="52C235C7"/>
    <w:multiLevelType w:val="hybridMultilevel"/>
    <w:tmpl w:val="BC849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AA4AB9"/>
    <w:multiLevelType w:val="hybridMultilevel"/>
    <w:tmpl w:val="DC6A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C30664"/>
    <w:multiLevelType w:val="hybridMultilevel"/>
    <w:tmpl w:val="940C3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067966"/>
    <w:multiLevelType w:val="hybridMultilevel"/>
    <w:tmpl w:val="131464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1330B77"/>
    <w:multiLevelType w:val="multilevel"/>
    <w:tmpl w:val="0BAAF5D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7"/>
  </w:num>
  <w:num w:numId="2">
    <w:abstractNumId w:val="8"/>
  </w:num>
  <w:num w:numId="3">
    <w:abstractNumId w:val="21"/>
  </w:num>
  <w:num w:numId="4">
    <w:abstractNumId w:val="0"/>
  </w:num>
  <w:num w:numId="5">
    <w:abstractNumId w:val="1"/>
  </w:num>
  <w:num w:numId="6">
    <w:abstractNumId w:val="2"/>
  </w:num>
  <w:num w:numId="7">
    <w:abstractNumId w:val="3"/>
  </w:num>
  <w:num w:numId="8">
    <w:abstractNumId w:val="4"/>
  </w:num>
  <w:num w:numId="9">
    <w:abstractNumId w:val="5"/>
  </w:num>
  <w:num w:numId="10">
    <w:abstractNumId w:val="18"/>
  </w:num>
  <w:num w:numId="11">
    <w:abstractNumId w:val="6"/>
  </w:num>
  <w:num w:numId="12">
    <w:abstractNumId w:val="16"/>
  </w:num>
  <w:num w:numId="13">
    <w:abstractNumId w:val="19"/>
  </w:num>
  <w:num w:numId="14">
    <w:abstractNumId w:val="13"/>
  </w:num>
  <w:num w:numId="15">
    <w:abstractNumId w:val="9"/>
  </w:num>
  <w:num w:numId="16">
    <w:abstractNumId w:val="22"/>
  </w:num>
  <w:num w:numId="17">
    <w:abstractNumId w:val="11"/>
  </w:num>
  <w:num w:numId="18">
    <w:abstractNumId w:val="10"/>
  </w:num>
  <w:num w:numId="19">
    <w:abstractNumId w:val="15"/>
  </w:num>
  <w:num w:numId="20">
    <w:abstractNumId w:val="14"/>
  </w:num>
  <w:num w:numId="21">
    <w:abstractNumId w:val="20"/>
  </w:num>
  <w:num w:numId="22">
    <w:abstractNumId w:val="12"/>
  </w:num>
  <w:num w:numId="23">
    <w:abstractNumId w:val="17"/>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F6"/>
    <w:rsid w:val="00000A35"/>
    <w:rsid w:val="0008341D"/>
    <w:rsid w:val="00131A2C"/>
    <w:rsid w:val="0016269B"/>
    <w:rsid w:val="0019385C"/>
    <w:rsid w:val="001E27F6"/>
    <w:rsid w:val="00207796"/>
    <w:rsid w:val="00210C00"/>
    <w:rsid w:val="00221966"/>
    <w:rsid w:val="002D0FB5"/>
    <w:rsid w:val="002F0241"/>
    <w:rsid w:val="0032690D"/>
    <w:rsid w:val="00356F62"/>
    <w:rsid w:val="003D030D"/>
    <w:rsid w:val="005B0007"/>
    <w:rsid w:val="005B2C60"/>
    <w:rsid w:val="00601252"/>
    <w:rsid w:val="00604C72"/>
    <w:rsid w:val="0062138A"/>
    <w:rsid w:val="00630E29"/>
    <w:rsid w:val="00643D42"/>
    <w:rsid w:val="00680893"/>
    <w:rsid w:val="006D0850"/>
    <w:rsid w:val="007664F2"/>
    <w:rsid w:val="00790FEE"/>
    <w:rsid w:val="007B363B"/>
    <w:rsid w:val="0089258A"/>
    <w:rsid w:val="0089367C"/>
    <w:rsid w:val="008D7397"/>
    <w:rsid w:val="00903349"/>
    <w:rsid w:val="00932A1D"/>
    <w:rsid w:val="009E6BEE"/>
    <w:rsid w:val="00AF26B0"/>
    <w:rsid w:val="00B11898"/>
    <w:rsid w:val="00B866B0"/>
    <w:rsid w:val="00BF3154"/>
    <w:rsid w:val="00C1014A"/>
    <w:rsid w:val="00C4245D"/>
    <w:rsid w:val="00C447BA"/>
    <w:rsid w:val="00C90D24"/>
    <w:rsid w:val="00CF1E9D"/>
    <w:rsid w:val="00D60852"/>
    <w:rsid w:val="00F65481"/>
    <w:rsid w:val="00FF75C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29"/>
    <w:pPr>
      <w:spacing w:after="0" w:line="240" w:lineRule="auto"/>
    </w:pPr>
    <w:rPr>
      <w:rFonts w:ascii="Times New Roman" w:eastAsia="Times New Roman" w:hAnsi="Times New Roman" w:cs="Times New Roman"/>
      <w:lang w:eastAsia="en-IN"/>
    </w:rPr>
  </w:style>
  <w:style w:type="paragraph" w:styleId="Heading1">
    <w:name w:val="heading 1"/>
    <w:basedOn w:val="Normal"/>
    <w:link w:val="Heading1Char"/>
    <w:uiPriority w:val="9"/>
    <w:qFormat/>
    <w:rsid w:val="001E27F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938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315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56F6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7F6"/>
    <w:rPr>
      <w:rFonts w:ascii="Tahoma" w:hAnsi="Tahoma" w:cs="Tahoma"/>
      <w:sz w:val="16"/>
      <w:szCs w:val="16"/>
    </w:rPr>
  </w:style>
  <w:style w:type="character" w:customStyle="1" w:styleId="BalloonTextChar">
    <w:name w:val="Balloon Text Char"/>
    <w:basedOn w:val="DefaultParagraphFont"/>
    <w:link w:val="BalloonText"/>
    <w:uiPriority w:val="99"/>
    <w:semiHidden/>
    <w:rsid w:val="001E27F6"/>
    <w:rPr>
      <w:rFonts w:ascii="Tahoma" w:hAnsi="Tahoma" w:cs="Tahoma"/>
      <w:sz w:val="16"/>
      <w:szCs w:val="16"/>
    </w:rPr>
  </w:style>
  <w:style w:type="character" w:customStyle="1" w:styleId="Heading1Char">
    <w:name w:val="Heading 1 Char"/>
    <w:basedOn w:val="DefaultParagraphFont"/>
    <w:link w:val="Heading1"/>
    <w:uiPriority w:val="9"/>
    <w:rsid w:val="001E27F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E27F6"/>
    <w:rPr>
      <w:b/>
      <w:bCs/>
    </w:rPr>
  </w:style>
  <w:style w:type="paragraph" w:styleId="ListParagraph">
    <w:name w:val="List Paragraph"/>
    <w:basedOn w:val="Normal"/>
    <w:uiPriority w:val="1"/>
    <w:qFormat/>
    <w:rsid w:val="00C1014A"/>
    <w:pPr>
      <w:ind w:left="720"/>
      <w:contextualSpacing/>
    </w:pPr>
  </w:style>
  <w:style w:type="paragraph" w:customStyle="1" w:styleId="Default">
    <w:name w:val="Default"/>
    <w:rsid w:val="00F654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9385C"/>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19385C"/>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semiHidden/>
    <w:rsid w:val="00BF3154"/>
    <w:rPr>
      <w:rFonts w:asciiTheme="majorHAnsi" w:eastAsiaTheme="majorEastAsia" w:hAnsiTheme="majorHAnsi" w:cstheme="majorBidi"/>
      <w:b/>
      <w:bCs/>
      <w:color w:val="4F81BD" w:themeColor="accent1"/>
      <w:lang w:eastAsia="en-IN"/>
    </w:rPr>
  </w:style>
  <w:style w:type="character" w:customStyle="1" w:styleId="ls7">
    <w:name w:val="ls7"/>
    <w:basedOn w:val="DefaultParagraphFont"/>
    <w:rsid w:val="003D030D"/>
  </w:style>
  <w:style w:type="character" w:customStyle="1" w:styleId="a">
    <w:name w:val="_"/>
    <w:basedOn w:val="DefaultParagraphFont"/>
    <w:rsid w:val="003D030D"/>
  </w:style>
  <w:style w:type="character" w:customStyle="1" w:styleId="ff1">
    <w:name w:val="ff1"/>
    <w:basedOn w:val="DefaultParagraphFont"/>
    <w:rsid w:val="003D030D"/>
  </w:style>
  <w:style w:type="character" w:customStyle="1" w:styleId="fs1">
    <w:name w:val="fs1"/>
    <w:basedOn w:val="DefaultParagraphFont"/>
    <w:rsid w:val="003D030D"/>
  </w:style>
  <w:style w:type="paragraph" w:styleId="NoSpacing">
    <w:name w:val="No Spacing"/>
    <w:uiPriority w:val="1"/>
    <w:qFormat/>
    <w:rsid w:val="003D030D"/>
    <w:pPr>
      <w:spacing w:after="0" w:line="240" w:lineRule="auto"/>
    </w:pPr>
    <w:rPr>
      <w:rFonts w:ascii="Times New Roman" w:eastAsia="Times New Roman" w:hAnsi="Times New Roman" w:cs="Times New Roman"/>
      <w:lang w:eastAsia="en-IN"/>
    </w:rPr>
  </w:style>
  <w:style w:type="paragraph" w:styleId="Header">
    <w:name w:val="header"/>
    <w:basedOn w:val="Normal"/>
    <w:link w:val="HeaderChar"/>
    <w:uiPriority w:val="99"/>
    <w:unhideWhenUsed/>
    <w:rsid w:val="0016269B"/>
    <w:pPr>
      <w:tabs>
        <w:tab w:val="center" w:pos="4513"/>
        <w:tab w:val="right" w:pos="9026"/>
      </w:tabs>
    </w:pPr>
  </w:style>
  <w:style w:type="character" w:customStyle="1" w:styleId="HeaderChar">
    <w:name w:val="Header Char"/>
    <w:basedOn w:val="DefaultParagraphFont"/>
    <w:link w:val="Header"/>
    <w:uiPriority w:val="99"/>
    <w:rsid w:val="0016269B"/>
    <w:rPr>
      <w:rFonts w:ascii="Times New Roman" w:eastAsia="Times New Roman" w:hAnsi="Times New Roman" w:cs="Times New Roman"/>
      <w:lang w:eastAsia="en-IN"/>
    </w:rPr>
  </w:style>
  <w:style w:type="paragraph" w:styleId="Footer">
    <w:name w:val="footer"/>
    <w:basedOn w:val="Normal"/>
    <w:link w:val="FooterChar"/>
    <w:uiPriority w:val="99"/>
    <w:unhideWhenUsed/>
    <w:rsid w:val="0016269B"/>
    <w:pPr>
      <w:tabs>
        <w:tab w:val="center" w:pos="4513"/>
        <w:tab w:val="right" w:pos="9026"/>
      </w:tabs>
    </w:pPr>
  </w:style>
  <w:style w:type="character" w:customStyle="1" w:styleId="FooterChar">
    <w:name w:val="Footer Char"/>
    <w:basedOn w:val="DefaultParagraphFont"/>
    <w:link w:val="Footer"/>
    <w:uiPriority w:val="99"/>
    <w:rsid w:val="0016269B"/>
    <w:rPr>
      <w:rFonts w:ascii="Times New Roman" w:eastAsia="Times New Roman" w:hAnsi="Times New Roman" w:cs="Times New Roman"/>
      <w:lang w:eastAsia="en-IN"/>
    </w:rPr>
  </w:style>
  <w:style w:type="paragraph" w:styleId="BodyText">
    <w:name w:val="Body Text"/>
    <w:basedOn w:val="Normal"/>
    <w:link w:val="BodyTextChar"/>
    <w:uiPriority w:val="1"/>
    <w:semiHidden/>
    <w:unhideWhenUsed/>
    <w:qFormat/>
    <w:rsid w:val="00356F62"/>
    <w:pPr>
      <w:widowControl w:val="0"/>
      <w:autoSpaceDE w:val="0"/>
      <w:autoSpaceDN w:val="0"/>
    </w:pPr>
    <w:rPr>
      <w:sz w:val="19"/>
      <w:szCs w:val="19"/>
      <w:lang w:val="en-US" w:eastAsia="en-US"/>
    </w:rPr>
  </w:style>
  <w:style w:type="character" w:customStyle="1" w:styleId="BodyTextChar">
    <w:name w:val="Body Text Char"/>
    <w:basedOn w:val="DefaultParagraphFont"/>
    <w:link w:val="BodyText"/>
    <w:uiPriority w:val="1"/>
    <w:semiHidden/>
    <w:rsid w:val="00356F62"/>
    <w:rPr>
      <w:rFonts w:ascii="Times New Roman" w:eastAsia="Times New Roman" w:hAnsi="Times New Roman" w:cs="Times New Roman"/>
      <w:sz w:val="19"/>
      <w:szCs w:val="19"/>
      <w:lang w:val="en-US"/>
    </w:rPr>
  </w:style>
  <w:style w:type="character" w:customStyle="1" w:styleId="Heading5Char">
    <w:name w:val="Heading 5 Char"/>
    <w:basedOn w:val="DefaultParagraphFont"/>
    <w:link w:val="Heading5"/>
    <w:uiPriority w:val="9"/>
    <w:semiHidden/>
    <w:rsid w:val="00356F62"/>
    <w:rPr>
      <w:rFonts w:asciiTheme="majorHAnsi" w:eastAsiaTheme="majorEastAsia" w:hAnsiTheme="majorHAnsi" w:cstheme="majorBidi"/>
      <w:color w:val="243F60" w:themeColor="accent1" w:themeShade="7F"/>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29"/>
    <w:pPr>
      <w:spacing w:after="0" w:line="240" w:lineRule="auto"/>
    </w:pPr>
    <w:rPr>
      <w:rFonts w:ascii="Times New Roman" w:eastAsia="Times New Roman" w:hAnsi="Times New Roman" w:cs="Times New Roman"/>
      <w:lang w:eastAsia="en-IN"/>
    </w:rPr>
  </w:style>
  <w:style w:type="paragraph" w:styleId="Heading1">
    <w:name w:val="heading 1"/>
    <w:basedOn w:val="Normal"/>
    <w:link w:val="Heading1Char"/>
    <w:uiPriority w:val="9"/>
    <w:qFormat/>
    <w:rsid w:val="001E27F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938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315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56F6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7F6"/>
    <w:rPr>
      <w:rFonts w:ascii="Tahoma" w:hAnsi="Tahoma" w:cs="Tahoma"/>
      <w:sz w:val="16"/>
      <w:szCs w:val="16"/>
    </w:rPr>
  </w:style>
  <w:style w:type="character" w:customStyle="1" w:styleId="BalloonTextChar">
    <w:name w:val="Balloon Text Char"/>
    <w:basedOn w:val="DefaultParagraphFont"/>
    <w:link w:val="BalloonText"/>
    <w:uiPriority w:val="99"/>
    <w:semiHidden/>
    <w:rsid w:val="001E27F6"/>
    <w:rPr>
      <w:rFonts w:ascii="Tahoma" w:hAnsi="Tahoma" w:cs="Tahoma"/>
      <w:sz w:val="16"/>
      <w:szCs w:val="16"/>
    </w:rPr>
  </w:style>
  <w:style w:type="character" w:customStyle="1" w:styleId="Heading1Char">
    <w:name w:val="Heading 1 Char"/>
    <w:basedOn w:val="DefaultParagraphFont"/>
    <w:link w:val="Heading1"/>
    <w:uiPriority w:val="9"/>
    <w:rsid w:val="001E27F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E27F6"/>
    <w:rPr>
      <w:b/>
      <w:bCs/>
    </w:rPr>
  </w:style>
  <w:style w:type="paragraph" w:styleId="ListParagraph">
    <w:name w:val="List Paragraph"/>
    <w:basedOn w:val="Normal"/>
    <w:uiPriority w:val="1"/>
    <w:qFormat/>
    <w:rsid w:val="00C1014A"/>
    <w:pPr>
      <w:ind w:left="720"/>
      <w:contextualSpacing/>
    </w:pPr>
  </w:style>
  <w:style w:type="paragraph" w:customStyle="1" w:styleId="Default">
    <w:name w:val="Default"/>
    <w:rsid w:val="00F654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9385C"/>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19385C"/>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semiHidden/>
    <w:rsid w:val="00BF3154"/>
    <w:rPr>
      <w:rFonts w:asciiTheme="majorHAnsi" w:eastAsiaTheme="majorEastAsia" w:hAnsiTheme="majorHAnsi" w:cstheme="majorBidi"/>
      <w:b/>
      <w:bCs/>
      <w:color w:val="4F81BD" w:themeColor="accent1"/>
      <w:lang w:eastAsia="en-IN"/>
    </w:rPr>
  </w:style>
  <w:style w:type="character" w:customStyle="1" w:styleId="ls7">
    <w:name w:val="ls7"/>
    <w:basedOn w:val="DefaultParagraphFont"/>
    <w:rsid w:val="003D030D"/>
  </w:style>
  <w:style w:type="character" w:customStyle="1" w:styleId="a">
    <w:name w:val="_"/>
    <w:basedOn w:val="DefaultParagraphFont"/>
    <w:rsid w:val="003D030D"/>
  </w:style>
  <w:style w:type="character" w:customStyle="1" w:styleId="ff1">
    <w:name w:val="ff1"/>
    <w:basedOn w:val="DefaultParagraphFont"/>
    <w:rsid w:val="003D030D"/>
  </w:style>
  <w:style w:type="character" w:customStyle="1" w:styleId="fs1">
    <w:name w:val="fs1"/>
    <w:basedOn w:val="DefaultParagraphFont"/>
    <w:rsid w:val="003D030D"/>
  </w:style>
  <w:style w:type="paragraph" w:styleId="NoSpacing">
    <w:name w:val="No Spacing"/>
    <w:uiPriority w:val="1"/>
    <w:qFormat/>
    <w:rsid w:val="003D030D"/>
    <w:pPr>
      <w:spacing w:after="0" w:line="240" w:lineRule="auto"/>
    </w:pPr>
    <w:rPr>
      <w:rFonts w:ascii="Times New Roman" w:eastAsia="Times New Roman" w:hAnsi="Times New Roman" w:cs="Times New Roman"/>
      <w:lang w:eastAsia="en-IN"/>
    </w:rPr>
  </w:style>
  <w:style w:type="paragraph" w:styleId="Header">
    <w:name w:val="header"/>
    <w:basedOn w:val="Normal"/>
    <w:link w:val="HeaderChar"/>
    <w:uiPriority w:val="99"/>
    <w:unhideWhenUsed/>
    <w:rsid w:val="0016269B"/>
    <w:pPr>
      <w:tabs>
        <w:tab w:val="center" w:pos="4513"/>
        <w:tab w:val="right" w:pos="9026"/>
      </w:tabs>
    </w:pPr>
  </w:style>
  <w:style w:type="character" w:customStyle="1" w:styleId="HeaderChar">
    <w:name w:val="Header Char"/>
    <w:basedOn w:val="DefaultParagraphFont"/>
    <w:link w:val="Header"/>
    <w:uiPriority w:val="99"/>
    <w:rsid w:val="0016269B"/>
    <w:rPr>
      <w:rFonts w:ascii="Times New Roman" w:eastAsia="Times New Roman" w:hAnsi="Times New Roman" w:cs="Times New Roman"/>
      <w:lang w:eastAsia="en-IN"/>
    </w:rPr>
  </w:style>
  <w:style w:type="paragraph" w:styleId="Footer">
    <w:name w:val="footer"/>
    <w:basedOn w:val="Normal"/>
    <w:link w:val="FooterChar"/>
    <w:uiPriority w:val="99"/>
    <w:unhideWhenUsed/>
    <w:rsid w:val="0016269B"/>
    <w:pPr>
      <w:tabs>
        <w:tab w:val="center" w:pos="4513"/>
        <w:tab w:val="right" w:pos="9026"/>
      </w:tabs>
    </w:pPr>
  </w:style>
  <w:style w:type="character" w:customStyle="1" w:styleId="FooterChar">
    <w:name w:val="Footer Char"/>
    <w:basedOn w:val="DefaultParagraphFont"/>
    <w:link w:val="Footer"/>
    <w:uiPriority w:val="99"/>
    <w:rsid w:val="0016269B"/>
    <w:rPr>
      <w:rFonts w:ascii="Times New Roman" w:eastAsia="Times New Roman" w:hAnsi="Times New Roman" w:cs="Times New Roman"/>
      <w:lang w:eastAsia="en-IN"/>
    </w:rPr>
  </w:style>
  <w:style w:type="paragraph" w:styleId="BodyText">
    <w:name w:val="Body Text"/>
    <w:basedOn w:val="Normal"/>
    <w:link w:val="BodyTextChar"/>
    <w:uiPriority w:val="1"/>
    <w:semiHidden/>
    <w:unhideWhenUsed/>
    <w:qFormat/>
    <w:rsid w:val="00356F62"/>
    <w:pPr>
      <w:widowControl w:val="0"/>
      <w:autoSpaceDE w:val="0"/>
      <w:autoSpaceDN w:val="0"/>
    </w:pPr>
    <w:rPr>
      <w:sz w:val="19"/>
      <w:szCs w:val="19"/>
      <w:lang w:val="en-US" w:eastAsia="en-US"/>
    </w:rPr>
  </w:style>
  <w:style w:type="character" w:customStyle="1" w:styleId="BodyTextChar">
    <w:name w:val="Body Text Char"/>
    <w:basedOn w:val="DefaultParagraphFont"/>
    <w:link w:val="BodyText"/>
    <w:uiPriority w:val="1"/>
    <w:semiHidden/>
    <w:rsid w:val="00356F62"/>
    <w:rPr>
      <w:rFonts w:ascii="Times New Roman" w:eastAsia="Times New Roman" w:hAnsi="Times New Roman" w:cs="Times New Roman"/>
      <w:sz w:val="19"/>
      <w:szCs w:val="19"/>
      <w:lang w:val="en-US"/>
    </w:rPr>
  </w:style>
  <w:style w:type="character" w:customStyle="1" w:styleId="Heading5Char">
    <w:name w:val="Heading 5 Char"/>
    <w:basedOn w:val="DefaultParagraphFont"/>
    <w:link w:val="Heading5"/>
    <w:uiPriority w:val="9"/>
    <w:semiHidden/>
    <w:rsid w:val="00356F62"/>
    <w:rPr>
      <w:rFonts w:asciiTheme="majorHAnsi" w:eastAsiaTheme="majorEastAsia" w:hAnsiTheme="majorHAnsi" w:cstheme="majorBidi"/>
      <w:color w:val="243F60" w:themeColor="accent1" w:themeShade="7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6137">
      <w:bodyDiv w:val="1"/>
      <w:marLeft w:val="0"/>
      <w:marRight w:val="0"/>
      <w:marTop w:val="0"/>
      <w:marBottom w:val="0"/>
      <w:divBdr>
        <w:top w:val="none" w:sz="0" w:space="0" w:color="auto"/>
        <w:left w:val="none" w:sz="0" w:space="0" w:color="auto"/>
        <w:bottom w:val="none" w:sz="0" w:space="0" w:color="auto"/>
        <w:right w:val="none" w:sz="0" w:space="0" w:color="auto"/>
      </w:divBdr>
    </w:div>
    <w:div w:id="260577299">
      <w:bodyDiv w:val="1"/>
      <w:marLeft w:val="0"/>
      <w:marRight w:val="0"/>
      <w:marTop w:val="0"/>
      <w:marBottom w:val="0"/>
      <w:divBdr>
        <w:top w:val="none" w:sz="0" w:space="0" w:color="auto"/>
        <w:left w:val="none" w:sz="0" w:space="0" w:color="auto"/>
        <w:bottom w:val="none" w:sz="0" w:space="0" w:color="auto"/>
        <w:right w:val="none" w:sz="0" w:space="0" w:color="auto"/>
      </w:divBdr>
    </w:div>
    <w:div w:id="462694566">
      <w:bodyDiv w:val="1"/>
      <w:marLeft w:val="0"/>
      <w:marRight w:val="0"/>
      <w:marTop w:val="0"/>
      <w:marBottom w:val="0"/>
      <w:divBdr>
        <w:top w:val="none" w:sz="0" w:space="0" w:color="auto"/>
        <w:left w:val="none" w:sz="0" w:space="0" w:color="auto"/>
        <w:bottom w:val="none" w:sz="0" w:space="0" w:color="auto"/>
        <w:right w:val="none" w:sz="0" w:space="0" w:color="auto"/>
      </w:divBdr>
    </w:div>
    <w:div w:id="662515442">
      <w:bodyDiv w:val="1"/>
      <w:marLeft w:val="0"/>
      <w:marRight w:val="0"/>
      <w:marTop w:val="0"/>
      <w:marBottom w:val="0"/>
      <w:divBdr>
        <w:top w:val="none" w:sz="0" w:space="0" w:color="auto"/>
        <w:left w:val="none" w:sz="0" w:space="0" w:color="auto"/>
        <w:bottom w:val="none" w:sz="0" w:space="0" w:color="auto"/>
        <w:right w:val="none" w:sz="0" w:space="0" w:color="auto"/>
      </w:divBdr>
    </w:div>
    <w:div w:id="675768459">
      <w:bodyDiv w:val="1"/>
      <w:marLeft w:val="0"/>
      <w:marRight w:val="0"/>
      <w:marTop w:val="0"/>
      <w:marBottom w:val="0"/>
      <w:divBdr>
        <w:top w:val="none" w:sz="0" w:space="0" w:color="auto"/>
        <w:left w:val="none" w:sz="0" w:space="0" w:color="auto"/>
        <w:bottom w:val="none" w:sz="0" w:space="0" w:color="auto"/>
        <w:right w:val="none" w:sz="0" w:space="0" w:color="auto"/>
      </w:divBdr>
    </w:div>
    <w:div w:id="700397760">
      <w:bodyDiv w:val="1"/>
      <w:marLeft w:val="0"/>
      <w:marRight w:val="0"/>
      <w:marTop w:val="0"/>
      <w:marBottom w:val="0"/>
      <w:divBdr>
        <w:top w:val="none" w:sz="0" w:space="0" w:color="auto"/>
        <w:left w:val="none" w:sz="0" w:space="0" w:color="auto"/>
        <w:bottom w:val="none" w:sz="0" w:space="0" w:color="auto"/>
        <w:right w:val="none" w:sz="0" w:space="0" w:color="auto"/>
      </w:divBdr>
    </w:div>
    <w:div w:id="929656451">
      <w:bodyDiv w:val="1"/>
      <w:marLeft w:val="0"/>
      <w:marRight w:val="0"/>
      <w:marTop w:val="0"/>
      <w:marBottom w:val="0"/>
      <w:divBdr>
        <w:top w:val="none" w:sz="0" w:space="0" w:color="auto"/>
        <w:left w:val="none" w:sz="0" w:space="0" w:color="auto"/>
        <w:bottom w:val="none" w:sz="0" w:space="0" w:color="auto"/>
        <w:right w:val="none" w:sz="0" w:space="0" w:color="auto"/>
      </w:divBdr>
    </w:div>
    <w:div w:id="935404110">
      <w:bodyDiv w:val="1"/>
      <w:marLeft w:val="0"/>
      <w:marRight w:val="0"/>
      <w:marTop w:val="0"/>
      <w:marBottom w:val="0"/>
      <w:divBdr>
        <w:top w:val="none" w:sz="0" w:space="0" w:color="auto"/>
        <w:left w:val="none" w:sz="0" w:space="0" w:color="auto"/>
        <w:bottom w:val="none" w:sz="0" w:space="0" w:color="auto"/>
        <w:right w:val="none" w:sz="0" w:space="0" w:color="auto"/>
      </w:divBdr>
    </w:div>
    <w:div w:id="945506868">
      <w:bodyDiv w:val="1"/>
      <w:marLeft w:val="0"/>
      <w:marRight w:val="0"/>
      <w:marTop w:val="0"/>
      <w:marBottom w:val="0"/>
      <w:divBdr>
        <w:top w:val="none" w:sz="0" w:space="0" w:color="auto"/>
        <w:left w:val="none" w:sz="0" w:space="0" w:color="auto"/>
        <w:bottom w:val="none" w:sz="0" w:space="0" w:color="auto"/>
        <w:right w:val="none" w:sz="0" w:space="0" w:color="auto"/>
      </w:divBdr>
    </w:div>
    <w:div w:id="1067990912">
      <w:bodyDiv w:val="1"/>
      <w:marLeft w:val="0"/>
      <w:marRight w:val="0"/>
      <w:marTop w:val="0"/>
      <w:marBottom w:val="0"/>
      <w:divBdr>
        <w:top w:val="none" w:sz="0" w:space="0" w:color="auto"/>
        <w:left w:val="none" w:sz="0" w:space="0" w:color="auto"/>
        <w:bottom w:val="none" w:sz="0" w:space="0" w:color="auto"/>
        <w:right w:val="none" w:sz="0" w:space="0" w:color="auto"/>
      </w:divBdr>
    </w:div>
    <w:div w:id="1089036074">
      <w:bodyDiv w:val="1"/>
      <w:marLeft w:val="0"/>
      <w:marRight w:val="0"/>
      <w:marTop w:val="0"/>
      <w:marBottom w:val="0"/>
      <w:divBdr>
        <w:top w:val="none" w:sz="0" w:space="0" w:color="auto"/>
        <w:left w:val="none" w:sz="0" w:space="0" w:color="auto"/>
        <w:bottom w:val="none" w:sz="0" w:space="0" w:color="auto"/>
        <w:right w:val="none" w:sz="0" w:space="0" w:color="auto"/>
      </w:divBdr>
    </w:div>
    <w:div w:id="1197039950">
      <w:bodyDiv w:val="1"/>
      <w:marLeft w:val="0"/>
      <w:marRight w:val="0"/>
      <w:marTop w:val="0"/>
      <w:marBottom w:val="0"/>
      <w:divBdr>
        <w:top w:val="none" w:sz="0" w:space="0" w:color="auto"/>
        <w:left w:val="none" w:sz="0" w:space="0" w:color="auto"/>
        <w:bottom w:val="none" w:sz="0" w:space="0" w:color="auto"/>
        <w:right w:val="none" w:sz="0" w:space="0" w:color="auto"/>
      </w:divBdr>
    </w:div>
    <w:div w:id="1403992494">
      <w:bodyDiv w:val="1"/>
      <w:marLeft w:val="0"/>
      <w:marRight w:val="0"/>
      <w:marTop w:val="0"/>
      <w:marBottom w:val="0"/>
      <w:divBdr>
        <w:top w:val="none" w:sz="0" w:space="0" w:color="auto"/>
        <w:left w:val="none" w:sz="0" w:space="0" w:color="auto"/>
        <w:bottom w:val="none" w:sz="0" w:space="0" w:color="auto"/>
        <w:right w:val="none" w:sz="0" w:space="0" w:color="auto"/>
      </w:divBdr>
    </w:div>
    <w:div w:id="1493258765">
      <w:bodyDiv w:val="1"/>
      <w:marLeft w:val="0"/>
      <w:marRight w:val="0"/>
      <w:marTop w:val="0"/>
      <w:marBottom w:val="0"/>
      <w:divBdr>
        <w:top w:val="none" w:sz="0" w:space="0" w:color="auto"/>
        <w:left w:val="none" w:sz="0" w:space="0" w:color="auto"/>
        <w:bottom w:val="none" w:sz="0" w:space="0" w:color="auto"/>
        <w:right w:val="none" w:sz="0" w:space="0" w:color="auto"/>
      </w:divBdr>
    </w:div>
    <w:div w:id="1538396120">
      <w:bodyDiv w:val="1"/>
      <w:marLeft w:val="0"/>
      <w:marRight w:val="0"/>
      <w:marTop w:val="0"/>
      <w:marBottom w:val="0"/>
      <w:divBdr>
        <w:top w:val="none" w:sz="0" w:space="0" w:color="auto"/>
        <w:left w:val="none" w:sz="0" w:space="0" w:color="auto"/>
        <w:bottom w:val="none" w:sz="0" w:space="0" w:color="auto"/>
        <w:right w:val="none" w:sz="0" w:space="0" w:color="auto"/>
      </w:divBdr>
    </w:div>
    <w:div w:id="1556815416">
      <w:bodyDiv w:val="1"/>
      <w:marLeft w:val="0"/>
      <w:marRight w:val="0"/>
      <w:marTop w:val="0"/>
      <w:marBottom w:val="0"/>
      <w:divBdr>
        <w:top w:val="none" w:sz="0" w:space="0" w:color="auto"/>
        <w:left w:val="none" w:sz="0" w:space="0" w:color="auto"/>
        <w:bottom w:val="none" w:sz="0" w:space="0" w:color="auto"/>
        <w:right w:val="none" w:sz="0" w:space="0" w:color="auto"/>
      </w:divBdr>
    </w:div>
    <w:div w:id="1558858936">
      <w:bodyDiv w:val="1"/>
      <w:marLeft w:val="0"/>
      <w:marRight w:val="0"/>
      <w:marTop w:val="0"/>
      <w:marBottom w:val="0"/>
      <w:divBdr>
        <w:top w:val="none" w:sz="0" w:space="0" w:color="auto"/>
        <w:left w:val="none" w:sz="0" w:space="0" w:color="auto"/>
        <w:bottom w:val="none" w:sz="0" w:space="0" w:color="auto"/>
        <w:right w:val="none" w:sz="0" w:space="0" w:color="auto"/>
      </w:divBdr>
    </w:div>
    <w:div w:id="1624650522">
      <w:bodyDiv w:val="1"/>
      <w:marLeft w:val="0"/>
      <w:marRight w:val="0"/>
      <w:marTop w:val="0"/>
      <w:marBottom w:val="0"/>
      <w:divBdr>
        <w:top w:val="none" w:sz="0" w:space="0" w:color="auto"/>
        <w:left w:val="none" w:sz="0" w:space="0" w:color="auto"/>
        <w:bottom w:val="none" w:sz="0" w:space="0" w:color="auto"/>
        <w:right w:val="none" w:sz="0" w:space="0" w:color="auto"/>
      </w:divBdr>
    </w:div>
    <w:div w:id="1717781037">
      <w:bodyDiv w:val="1"/>
      <w:marLeft w:val="0"/>
      <w:marRight w:val="0"/>
      <w:marTop w:val="0"/>
      <w:marBottom w:val="0"/>
      <w:divBdr>
        <w:top w:val="none" w:sz="0" w:space="0" w:color="auto"/>
        <w:left w:val="none" w:sz="0" w:space="0" w:color="auto"/>
        <w:bottom w:val="none" w:sz="0" w:space="0" w:color="auto"/>
        <w:right w:val="none" w:sz="0" w:space="0" w:color="auto"/>
      </w:divBdr>
    </w:div>
    <w:div w:id="1745714255">
      <w:bodyDiv w:val="1"/>
      <w:marLeft w:val="0"/>
      <w:marRight w:val="0"/>
      <w:marTop w:val="0"/>
      <w:marBottom w:val="0"/>
      <w:divBdr>
        <w:top w:val="none" w:sz="0" w:space="0" w:color="auto"/>
        <w:left w:val="none" w:sz="0" w:space="0" w:color="auto"/>
        <w:bottom w:val="none" w:sz="0" w:space="0" w:color="auto"/>
        <w:right w:val="none" w:sz="0" w:space="0" w:color="auto"/>
      </w:divBdr>
      <w:divsChild>
        <w:div w:id="1921794951">
          <w:marLeft w:val="0"/>
          <w:marRight w:val="0"/>
          <w:marTop w:val="0"/>
          <w:marBottom w:val="0"/>
          <w:divBdr>
            <w:top w:val="none" w:sz="0" w:space="0" w:color="auto"/>
            <w:left w:val="none" w:sz="0" w:space="0" w:color="auto"/>
            <w:bottom w:val="none" w:sz="0" w:space="0" w:color="auto"/>
            <w:right w:val="none" w:sz="0" w:space="0" w:color="auto"/>
          </w:divBdr>
        </w:div>
        <w:div w:id="542060997">
          <w:marLeft w:val="0"/>
          <w:marRight w:val="0"/>
          <w:marTop w:val="0"/>
          <w:marBottom w:val="0"/>
          <w:divBdr>
            <w:top w:val="none" w:sz="0" w:space="0" w:color="auto"/>
            <w:left w:val="none" w:sz="0" w:space="0" w:color="auto"/>
            <w:bottom w:val="none" w:sz="0" w:space="0" w:color="auto"/>
            <w:right w:val="none" w:sz="0" w:space="0" w:color="auto"/>
          </w:divBdr>
        </w:div>
      </w:divsChild>
    </w:div>
    <w:div w:id="1863205410">
      <w:bodyDiv w:val="1"/>
      <w:marLeft w:val="0"/>
      <w:marRight w:val="0"/>
      <w:marTop w:val="0"/>
      <w:marBottom w:val="0"/>
      <w:divBdr>
        <w:top w:val="none" w:sz="0" w:space="0" w:color="auto"/>
        <w:left w:val="none" w:sz="0" w:space="0" w:color="auto"/>
        <w:bottom w:val="none" w:sz="0" w:space="0" w:color="auto"/>
        <w:right w:val="none" w:sz="0" w:space="0" w:color="auto"/>
      </w:divBdr>
    </w:div>
    <w:div w:id="2059278440">
      <w:bodyDiv w:val="1"/>
      <w:marLeft w:val="0"/>
      <w:marRight w:val="0"/>
      <w:marTop w:val="0"/>
      <w:marBottom w:val="0"/>
      <w:divBdr>
        <w:top w:val="none" w:sz="0" w:space="0" w:color="auto"/>
        <w:left w:val="none" w:sz="0" w:space="0" w:color="auto"/>
        <w:bottom w:val="none" w:sz="0" w:space="0" w:color="auto"/>
        <w:right w:val="none" w:sz="0" w:space="0" w:color="auto"/>
      </w:divBdr>
    </w:div>
    <w:div w:id="2073844839">
      <w:bodyDiv w:val="1"/>
      <w:marLeft w:val="0"/>
      <w:marRight w:val="0"/>
      <w:marTop w:val="0"/>
      <w:marBottom w:val="0"/>
      <w:divBdr>
        <w:top w:val="none" w:sz="0" w:space="0" w:color="auto"/>
        <w:left w:val="none" w:sz="0" w:space="0" w:color="auto"/>
        <w:bottom w:val="none" w:sz="0" w:space="0" w:color="auto"/>
        <w:right w:val="none" w:sz="0" w:space="0" w:color="auto"/>
      </w:divBdr>
    </w:div>
    <w:div w:id="21145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C0160-78A1-4C17-8FB4-B139ED29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2022-01-07T14:42:00Z</dcterms:created>
  <dcterms:modified xsi:type="dcterms:W3CDTF">2022-06-01T15:43:00Z</dcterms:modified>
</cp:coreProperties>
</file>